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556C" w14:textId="77777777" w:rsidR="006450CB" w:rsidRDefault="00000000">
      <w:pPr>
        <w:spacing w:before="41"/>
        <w:ind w:left="161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4470C4"/>
          <w:sz w:val="30"/>
          <w:szCs w:val="30"/>
        </w:rPr>
        <w:t>BI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AN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G II P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4470C4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Y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3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ES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I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</w:p>
    <w:p w14:paraId="7171DD2F" w14:textId="77777777" w:rsidR="006450CB" w:rsidRDefault="006450CB">
      <w:pPr>
        <w:spacing w:before="7" w:line="100" w:lineRule="exact"/>
        <w:rPr>
          <w:sz w:val="10"/>
          <w:szCs w:val="10"/>
        </w:rPr>
      </w:pPr>
    </w:p>
    <w:p w14:paraId="383F42D2" w14:textId="77777777" w:rsidR="006450CB" w:rsidRDefault="00000000">
      <w:pPr>
        <w:spacing w:line="320" w:lineRule="exact"/>
        <w:ind w:left="161" w:right="1016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P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O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P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K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PRO</w:t>
      </w:r>
      <w:r>
        <w:rPr>
          <w:rFonts w:ascii="Calibri" w:eastAsia="Calibri" w:hAnsi="Calibri" w:cs="Calibri"/>
          <w:b/>
          <w:spacing w:val="5"/>
          <w:sz w:val="30"/>
          <w:szCs w:val="30"/>
        </w:rPr>
        <w:t>G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M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K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sz w:val="30"/>
          <w:szCs w:val="30"/>
        </w:rPr>
        <w:t>JA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D</w:t>
      </w:r>
      <w:r>
        <w:rPr>
          <w:rFonts w:ascii="Calibri" w:eastAsia="Calibri" w:hAnsi="Calibri" w:cs="Calibri"/>
          <w:b/>
          <w:spacing w:val="-3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AN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GG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pacing w:val="3"/>
          <w:sz w:val="30"/>
          <w:szCs w:val="30"/>
        </w:rPr>
        <w:t>R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N T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H</w:t>
      </w:r>
      <w:r>
        <w:rPr>
          <w:rFonts w:ascii="Calibri" w:eastAsia="Calibri" w:hAnsi="Calibri" w:cs="Calibri"/>
          <w:b/>
          <w:sz w:val="30"/>
          <w:szCs w:val="30"/>
        </w:rPr>
        <w:t>UN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2022-2023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pacing w:val="3"/>
          <w:sz w:val="30"/>
          <w:szCs w:val="30"/>
        </w:rPr>
        <w:t>T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sz w:val="30"/>
          <w:szCs w:val="30"/>
        </w:rPr>
        <w:t>IWU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II</w:t>
      </w:r>
      <w:r>
        <w:rPr>
          <w:rFonts w:ascii="Calibri" w:eastAsia="Calibri" w:hAnsi="Calibri" w:cs="Calibri"/>
          <w:b/>
          <w:spacing w:val="4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JU</w:t>
      </w:r>
      <w:r>
        <w:rPr>
          <w:rFonts w:ascii="Calibri" w:eastAsia="Calibri" w:hAnsi="Calibri" w:cs="Calibri"/>
          <w:b/>
          <w:spacing w:val="2"/>
          <w:sz w:val="30"/>
          <w:szCs w:val="30"/>
        </w:rPr>
        <w:t>L</w:t>
      </w:r>
      <w:r>
        <w:rPr>
          <w:rFonts w:ascii="Calibri" w:eastAsia="Calibri" w:hAnsi="Calibri" w:cs="Calibri"/>
          <w:b/>
          <w:sz w:val="30"/>
          <w:szCs w:val="30"/>
        </w:rPr>
        <w:t>I –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sz w:val="30"/>
          <w:szCs w:val="30"/>
        </w:rPr>
        <w:t>PT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EM</w:t>
      </w:r>
      <w:r>
        <w:rPr>
          <w:rFonts w:ascii="Calibri" w:eastAsia="Calibri" w:hAnsi="Calibri" w:cs="Calibri"/>
          <w:b/>
          <w:sz w:val="30"/>
          <w:szCs w:val="30"/>
        </w:rPr>
        <w:t>B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sz w:val="30"/>
          <w:szCs w:val="30"/>
        </w:rPr>
        <w:t>R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sz w:val="30"/>
          <w:szCs w:val="30"/>
        </w:rPr>
        <w:t>2022</w:t>
      </w:r>
    </w:p>
    <w:p w14:paraId="6DF337BF" w14:textId="77777777" w:rsidR="006450CB" w:rsidRDefault="00000000">
      <w:pPr>
        <w:spacing w:line="340" w:lineRule="exact"/>
        <w:ind w:left="161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pacing w:val="-1"/>
          <w:position w:val="1"/>
          <w:sz w:val="30"/>
          <w:szCs w:val="30"/>
        </w:rPr>
        <w:t>R</w:t>
      </w:r>
      <w:r>
        <w:rPr>
          <w:rFonts w:ascii="Calibri" w:eastAsia="Calibri" w:hAnsi="Calibri" w:cs="Calibri"/>
          <w:b/>
          <w:position w:val="1"/>
          <w:sz w:val="30"/>
          <w:szCs w:val="30"/>
        </w:rPr>
        <w:t>UTIN</w:t>
      </w:r>
    </w:p>
    <w:p w14:paraId="26AE82D7" w14:textId="77777777" w:rsidR="006450CB" w:rsidRDefault="006450CB">
      <w:pPr>
        <w:spacing w:before="3" w:line="120" w:lineRule="exact"/>
        <w:rPr>
          <w:sz w:val="13"/>
          <w:szCs w:val="13"/>
        </w:rPr>
      </w:pPr>
    </w:p>
    <w:p w14:paraId="0FDE2DAD" w14:textId="77777777" w:rsidR="006450CB" w:rsidRDefault="006450CB">
      <w:pPr>
        <w:spacing w:line="200" w:lineRule="exact"/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39"/>
        <w:gridCol w:w="380"/>
        <w:gridCol w:w="5242"/>
      </w:tblGrid>
      <w:tr w:rsidR="006450CB" w14:paraId="36CACC32" w14:textId="77777777">
        <w:trPr>
          <w:trHeight w:hRule="exact" w:val="296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598B08D5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45DEBC0E" w14:textId="77777777" w:rsidR="006450CB" w:rsidRDefault="00000000">
            <w:pPr>
              <w:spacing w:line="260" w:lineRule="exact"/>
              <w:ind w:left="16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1</w:t>
            </w:r>
          </w:p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0CE1356A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AP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</w:tr>
      <w:tr w:rsidR="006450CB" w14:paraId="3B74114C" w14:textId="77777777">
        <w:trPr>
          <w:trHeight w:hRule="exact" w:val="277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D0865D8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637D47A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6DF3154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7887F374" w14:textId="77777777">
        <w:trPr>
          <w:trHeight w:hRule="exact" w:val="1131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EC869C6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UJ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AN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8EB09E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21A4F3B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5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</w:p>
          <w:p w14:paraId="165E35E5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an</w:t>
            </w:r>
          </w:p>
          <w:p w14:paraId="37465328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b</w:t>
            </w:r>
          </w:p>
          <w:p w14:paraId="1FF0EB84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</w:tc>
      </w:tr>
      <w:tr w:rsidR="006450CB" w14:paraId="2AB8E1C0" w14:textId="77777777">
        <w:trPr>
          <w:trHeight w:hRule="exact" w:val="265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2939471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PJP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42B26AB9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1B51379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</w:p>
        </w:tc>
      </w:tr>
      <w:tr w:rsidR="006450CB" w14:paraId="6739C414" w14:textId="77777777">
        <w:trPr>
          <w:trHeight w:hRule="exact" w:val="300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B93F98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3"/>
                <w:szCs w:val="23"/>
              </w:rPr>
              <w:t>PP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C97094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F0A6BE" w14:textId="77777777" w:rsidR="006450CB" w:rsidRDefault="006450CB"/>
        </w:tc>
      </w:tr>
      <w:tr w:rsidR="006450CB" w14:paraId="06D145C2" w14:textId="77777777">
        <w:trPr>
          <w:trHeight w:hRule="exact" w:val="273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2E241340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RU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9034BE0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4E82B11B" w14:textId="77777777" w:rsidR="006450CB" w:rsidRDefault="006450CB"/>
        </w:tc>
      </w:tr>
      <w:tr w:rsidR="006450CB" w14:paraId="291DA364" w14:textId="77777777">
        <w:trPr>
          <w:trHeight w:hRule="exact" w:val="673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</w:tcBorders>
          </w:tcPr>
          <w:p w14:paraId="256DDB00" w14:textId="77777777" w:rsidR="006450CB" w:rsidRDefault="006450CB">
            <w:pPr>
              <w:spacing w:before="16" w:line="220" w:lineRule="exact"/>
              <w:rPr>
                <w:sz w:val="22"/>
                <w:szCs w:val="22"/>
              </w:rPr>
            </w:pPr>
          </w:p>
          <w:p w14:paraId="02775955" w14:textId="77777777" w:rsidR="006450CB" w:rsidRDefault="00000000">
            <w:pPr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</w:tcBorders>
          </w:tcPr>
          <w:p w14:paraId="37AACC8C" w14:textId="77777777" w:rsidR="006450CB" w:rsidRDefault="006450CB">
            <w:pPr>
              <w:spacing w:before="20" w:line="220" w:lineRule="exact"/>
              <w:rPr>
                <w:sz w:val="22"/>
                <w:szCs w:val="22"/>
              </w:rPr>
            </w:pPr>
          </w:p>
          <w:p w14:paraId="2E75F952" w14:textId="77777777" w:rsidR="006450CB" w:rsidRDefault="00000000">
            <w:pPr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NS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7EEA7CD4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04C3BA25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es</w:t>
            </w:r>
            <w:proofErr w:type="spellEnd"/>
          </w:p>
          <w:p w14:paraId="63C8CAEC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upu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.</w:t>
            </w:r>
          </w:p>
        </w:tc>
      </w:tr>
      <w:tr w:rsidR="006450CB" w14:paraId="25818B94" w14:textId="77777777">
        <w:trPr>
          <w:trHeight w:hRule="exact" w:val="707"/>
        </w:trPr>
        <w:tc>
          <w:tcPr>
            <w:tcW w:w="643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</w:tcBorders>
          </w:tcPr>
          <w:p w14:paraId="7111FD21" w14:textId="77777777" w:rsidR="006450CB" w:rsidRDefault="006450CB"/>
        </w:tc>
        <w:tc>
          <w:tcPr>
            <w:tcW w:w="2239" w:type="dxa"/>
            <w:tcBorders>
              <w:top w:val="nil"/>
              <w:left w:val="nil"/>
              <w:bottom w:val="single" w:sz="14" w:space="0" w:color="D0CECE"/>
              <w:right w:val="single" w:sz="9" w:space="0" w:color="000000"/>
            </w:tcBorders>
          </w:tcPr>
          <w:p w14:paraId="5A28D7F8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F21E08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2770A0C" w14:textId="77777777" w:rsidR="006450CB" w:rsidRDefault="006450CB">
            <w:pPr>
              <w:spacing w:before="9" w:line="100" w:lineRule="exact"/>
              <w:rPr>
                <w:sz w:val="10"/>
                <w:szCs w:val="10"/>
              </w:rPr>
            </w:pPr>
          </w:p>
          <w:p w14:paraId="6BC952FC" w14:textId="77777777" w:rsidR="006450CB" w:rsidRDefault="00000000">
            <w:pPr>
              <w:spacing w:line="260" w:lineRule="exact"/>
              <w:ind w:left="91" w:right="43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at</w:t>
            </w:r>
            <w:proofErr w:type="spellEnd"/>
            <w:r>
              <w:rPr>
                <w:rFonts w:ascii="Calibri" w:eastAsia="Calibri" w:hAnsi="Calibri" w:cs="Calibri"/>
                <w:spacing w:val="-1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proofErr w:type="spellEnd"/>
            <w:r>
              <w:rPr>
                <w:rFonts w:ascii="Calibri" w:eastAsia="Calibri" w:hAnsi="Calibri" w:cs="Calibri"/>
                <w:spacing w:val="-1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7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4"/>
                <w:w w:val="97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97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6"/>
                <w:w w:val="97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97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4"/>
                <w:w w:val="9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18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97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6"/>
                <w:w w:val="97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w w:val="97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97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97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4"/>
                <w:w w:val="97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si</w:t>
            </w:r>
            <w:proofErr w:type="spellEnd"/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0920FDDD" w14:textId="77777777">
        <w:trPr>
          <w:trHeight w:hRule="exact" w:val="244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2" w:space="0" w:color="D0CECE"/>
              <w:right w:val="nil"/>
            </w:tcBorders>
            <w:shd w:val="clear" w:color="auto" w:fill="D0CECE"/>
          </w:tcPr>
          <w:p w14:paraId="75D47452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14" w:space="0" w:color="D0CECE"/>
              <w:left w:val="nil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727F5989" w14:textId="77777777" w:rsidR="006450CB" w:rsidRDefault="00000000">
            <w:pPr>
              <w:spacing w:line="22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UT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2"/>
                <w:position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E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1A9ABE67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3D8742F8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0A6E4C5D" w14:textId="77777777">
        <w:trPr>
          <w:trHeight w:hRule="exact" w:val="284"/>
        </w:trPr>
        <w:tc>
          <w:tcPr>
            <w:tcW w:w="643" w:type="dxa"/>
            <w:tcBorders>
              <w:top w:val="single" w:sz="2" w:space="0" w:color="D0CECE"/>
              <w:left w:val="single" w:sz="9" w:space="0" w:color="000000"/>
              <w:bottom w:val="single" w:sz="5" w:space="0" w:color="D0CECE"/>
              <w:right w:val="nil"/>
            </w:tcBorders>
            <w:shd w:val="clear" w:color="auto" w:fill="D0CECE"/>
          </w:tcPr>
          <w:p w14:paraId="51B7ABA0" w14:textId="77777777" w:rsidR="006450CB" w:rsidRDefault="006450CB"/>
        </w:tc>
        <w:tc>
          <w:tcPr>
            <w:tcW w:w="2239" w:type="dxa"/>
            <w:tcBorders>
              <w:top w:val="single" w:sz="2" w:space="0" w:color="D0CECE"/>
              <w:left w:val="nil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0E3FF6A4" w14:textId="77777777" w:rsidR="006450CB" w:rsidRDefault="006450CB"/>
        </w:tc>
        <w:tc>
          <w:tcPr>
            <w:tcW w:w="380" w:type="dxa"/>
            <w:tcBorders>
              <w:top w:val="single" w:sz="2" w:space="0" w:color="D0CECE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46E59911" w14:textId="77777777" w:rsidR="006450CB" w:rsidRDefault="006450CB"/>
        </w:tc>
        <w:tc>
          <w:tcPr>
            <w:tcW w:w="5242" w:type="dxa"/>
            <w:tcBorders>
              <w:top w:val="single" w:sz="2" w:space="0" w:color="D0CECE"/>
              <w:left w:val="single" w:sz="9" w:space="0" w:color="000000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712DF072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7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</w:p>
        </w:tc>
      </w:tr>
      <w:tr w:rsidR="006450CB" w14:paraId="6A8ACD39" w14:textId="77777777">
        <w:trPr>
          <w:trHeight w:hRule="exact" w:val="600"/>
        </w:trPr>
        <w:tc>
          <w:tcPr>
            <w:tcW w:w="2881" w:type="dxa"/>
            <w:gridSpan w:val="2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4744482" w14:textId="77777777" w:rsidR="006450CB" w:rsidRDefault="006450CB">
            <w:pPr>
              <w:spacing w:before="17" w:line="260" w:lineRule="exact"/>
              <w:rPr>
                <w:sz w:val="26"/>
                <w:szCs w:val="26"/>
              </w:rPr>
            </w:pPr>
          </w:p>
          <w:p w14:paraId="3B74F5F6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380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0CA3D4" w14:textId="77777777" w:rsidR="006450CB" w:rsidRDefault="006450CB"/>
        </w:tc>
        <w:tc>
          <w:tcPr>
            <w:tcW w:w="5242" w:type="dxa"/>
            <w:tcBorders>
              <w:top w:val="single" w:sz="2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F5BE1B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t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</w:p>
        </w:tc>
      </w:tr>
      <w:tr w:rsidR="006450CB" w14:paraId="03ABE9AC" w14:textId="77777777">
        <w:trPr>
          <w:trHeight w:hRule="exact" w:val="269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  <w:shd w:val="clear" w:color="auto" w:fill="D0CECE"/>
          </w:tcPr>
          <w:p w14:paraId="69F0057B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80F309A" w14:textId="77777777" w:rsidR="006450CB" w:rsidRDefault="00000000">
            <w:pPr>
              <w:spacing w:line="24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9C85385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538EB68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</w:p>
        </w:tc>
      </w:tr>
      <w:tr w:rsidR="006450CB" w14:paraId="42F1FDF0" w14:textId="77777777">
        <w:trPr>
          <w:trHeight w:hRule="exact" w:val="559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75302CBE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54317D3E" w14:textId="77777777" w:rsidR="006450CB" w:rsidRDefault="00000000">
            <w:pPr>
              <w:spacing w:line="260" w:lineRule="exact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4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99E960F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EF6B75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</w:p>
          <w:p w14:paraId="32FA2F36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282BD41E" w14:textId="77777777">
        <w:trPr>
          <w:trHeight w:hRule="exact" w:val="273"/>
        </w:trPr>
        <w:tc>
          <w:tcPr>
            <w:tcW w:w="288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8A7B96D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5817140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41E2783F" w14:textId="77777777" w:rsidR="006450CB" w:rsidRDefault="006450CB"/>
        </w:tc>
      </w:tr>
      <w:tr w:rsidR="006450CB" w14:paraId="0226EE4B" w14:textId="77777777">
        <w:trPr>
          <w:trHeight w:hRule="exact" w:val="561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34754476" w14:textId="77777777" w:rsidR="006450CB" w:rsidRDefault="00000000">
            <w:pPr>
              <w:spacing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11D03A3D" w14:textId="77777777" w:rsidR="006450CB" w:rsidRDefault="00000000">
            <w:pPr>
              <w:spacing w:line="260" w:lineRule="exact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56E1B1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C1D3199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3</w:t>
            </w:r>
          </w:p>
          <w:p w14:paraId="77047C71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proofErr w:type="spellEnd"/>
          </w:p>
        </w:tc>
      </w:tr>
      <w:tr w:rsidR="006450CB" w14:paraId="21BBD78B" w14:textId="77777777">
        <w:trPr>
          <w:trHeight w:hRule="exact" w:val="263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nil"/>
            </w:tcBorders>
            <w:shd w:val="clear" w:color="auto" w:fill="D0CECE"/>
          </w:tcPr>
          <w:p w14:paraId="2A9074CF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single" w:sz="9" w:space="0" w:color="000000"/>
              <w:left w:val="nil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02DE0092" w14:textId="77777777" w:rsidR="006450CB" w:rsidRDefault="00000000">
            <w:pPr>
              <w:spacing w:line="240" w:lineRule="exact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4"/>
                <w:w w:val="10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-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19C8A394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413823A2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d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052A1A0F" w14:textId="77777777">
        <w:trPr>
          <w:trHeight w:hRule="exact" w:val="297"/>
        </w:trPr>
        <w:tc>
          <w:tcPr>
            <w:tcW w:w="643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nil"/>
            </w:tcBorders>
            <w:shd w:val="clear" w:color="auto" w:fill="D0CECE"/>
          </w:tcPr>
          <w:p w14:paraId="3E48B33B" w14:textId="77777777" w:rsidR="006450CB" w:rsidRDefault="006450CB"/>
        </w:tc>
        <w:tc>
          <w:tcPr>
            <w:tcW w:w="2239" w:type="dxa"/>
            <w:tcBorders>
              <w:top w:val="single" w:sz="5" w:space="0" w:color="D0CECE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610C012" w14:textId="77777777" w:rsidR="006450CB" w:rsidRDefault="006450CB"/>
        </w:tc>
        <w:tc>
          <w:tcPr>
            <w:tcW w:w="380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4BA519A7" w14:textId="77777777" w:rsidR="006450CB" w:rsidRDefault="006450CB"/>
        </w:tc>
        <w:tc>
          <w:tcPr>
            <w:tcW w:w="5242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7D5EE77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9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r</w:t>
            </w:r>
            <w:proofErr w:type="spellEnd"/>
          </w:p>
        </w:tc>
      </w:tr>
      <w:tr w:rsidR="006450CB" w14:paraId="4A1D136C" w14:textId="77777777">
        <w:trPr>
          <w:trHeight w:hRule="exact" w:val="673"/>
        </w:trPr>
        <w:tc>
          <w:tcPr>
            <w:tcW w:w="2881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3B366839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I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31492415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5DF9F725" w14:textId="77777777" w:rsidR="006450CB" w:rsidRDefault="00000000">
            <w:pPr>
              <w:spacing w:line="24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Me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un</w:t>
            </w:r>
            <w:r>
              <w:rPr>
                <w:rFonts w:ascii="Calibri" w:eastAsia="Calibri" w:hAnsi="Calibri" w:cs="Calibri"/>
                <w:spacing w:val="-6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k</w:t>
            </w:r>
            <w:proofErr w:type="spellEnd"/>
          </w:p>
          <w:p w14:paraId="598B2526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.</w:t>
            </w:r>
          </w:p>
        </w:tc>
      </w:tr>
      <w:tr w:rsidR="006450CB" w14:paraId="5C4AF350" w14:textId="77777777">
        <w:trPr>
          <w:trHeight w:hRule="exact" w:val="1004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7EF04C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D57A30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BD5077" w14:textId="77777777" w:rsidR="006450CB" w:rsidRDefault="006450CB">
            <w:pPr>
              <w:spacing w:before="5" w:line="100" w:lineRule="exact"/>
              <w:rPr>
                <w:sz w:val="11"/>
                <w:szCs w:val="11"/>
              </w:rPr>
            </w:pPr>
          </w:p>
          <w:p w14:paraId="09C4B495" w14:textId="77777777" w:rsidR="006450CB" w:rsidRDefault="00000000">
            <w:pPr>
              <w:ind w:left="-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Verdana" w:eastAsia="Verdana" w:hAnsi="Verdana" w:cs="Verdana"/>
                <w:w w:val="85"/>
                <w:sz w:val="23"/>
                <w:szCs w:val="23"/>
              </w:rPr>
              <w:t>•</w:t>
            </w:r>
            <w:r>
              <w:rPr>
                <w:rFonts w:ascii="Verdana" w:eastAsia="Verdana" w:hAnsi="Verdana" w:cs="Verdana"/>
                <w:spacing w:val="-15"/>
                <w:w w:val="8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la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</w:p>
          <w:p w14:paraId="5A507951" w14:textId="77777777" w:rsidR="006450CB" w:rsidRDefault="00000000">
            <w:pPr>
              <w:ind w:left="-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Verdana" w:eastAsia="Verdana" w:hAnsi="Verdana" w:cs="Verdana"/>
                <w:w w:val="85"/>
                <w:sz w:val="23"/>
                <w:szCs w:val="23"/>
              </w:rPr>
              <w:t>•</w:t>
            </w:r>
            <w:r>
              <w:rPr>
                <w:rFonts w:ascii="Verdana" w:eastAsia="Verdana" w:hAnsi="Verdana" w:cs="Verdana"/>
                <w:spacing w:val="-15"/>
                <w:w w:val="8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d</w:t>
            </w:r>
          </w:p>
        </w:tc>
      </w:tr>
    </w:tbl>
    <w:p w14:paraId="42652A91" w14:textId="77777777" w:rsidR="006450CB" w:rsidRDefault="006450CB">
      <w:pPr>
        <w:spacing w:before="1" w:line="140" w:lineRule="exact"/>
        <w:rPr>
          <w:sz w:val="15"/>
          <w:szCs w:val="15"/>
        </w:rPr>
      </w:pPr>
    </w:p>
    <w:p w14:paraId="3E1EC2BC" w14:textId="77777777" w:rsidR="006450CB" w:rsidRDefault="00000000">
      <w:pPr>
        <w:spacing w:before="10"/>
        <w:ind w:left="223" w:right="280"/>
        <w:jc w:val="center"/>
        <w:rPr>
          <w:rFonts w:ascii="Calibri" w:eastAsia="Calibri" w:hAnsi="Calibri" w:cs="Calibri"/>
          <w:sz w:val="23"/>
          <w:szCs w:val="23"/>
        </w:rPr>
      </w:pPr>
      <w:r>
        <w:pict w14:anchorId="245B645C">
          <v:group id="_x0000_s1378" style="position:absolute;left:0;text-align:left;margin-left:92.6pt;margin-top:.6pt;width:426.65pt;height:55.9pt;z-index:-1925;mso-position-horizontal-relative:page" coordorigin="1851,12" coordsize="8533,1118">
            <v:shape id="_x0000_s1411" style="position:absolute;left:1881;top:37;width:2861;height:244" coordorigin="1881,37" coordsize="2861,244" path="m1881,281r2861,l4742,37r-2861,l1881,281xe" fillcolor="#d0cece" stroked="f">
              <v:path arrowok="t"/>
            </v:shape>
            <v:shape id="_x0000_s1410" style="position:absolute;left:4754;top:37;width:360;height:4" coordorigin="4754,37" coordsize="360,4" path="m4754,41r360,l5114,37r-360,l4754,41xe" fillcolor="#d0cece" stroked="f">
              <v:path arrowok="t"/>
            </v:shape>
            <v:shape id="_x0000_s1409" style="position:absolute;left:4754;top:41;width:360;height:240" coordorigin="4754,41" coordsize="360,240" path="m4754,281r360,l5114,41r-360,l4754,281xe" fillcolor="#d0cece" stroked="f">
              <v:path arrowok="t"/>
            </v:shape>
            <v:shape id="_x0000_s1408" style="position:absolute;left:5134;top:37;width:5221;height:244" coordorigin="5134,37" coordsize="5221,244" path="m5134,281r5221,l10355,37r-5221,l5134,281xe" fillcolor="#d0cece" stroked="f">
              <v:path arrowok="t"/>
            </v:shape>
            <v:shape id="_x0000_s1407" style="position:absolute;left:1877;top:33;width:2865;height:0" coordorigin="1877,33" coordsize="2865,0" path="m1877,33r2865,e" filled="f" strokeweight=".5pt">
              <v:path arrowok="t"/>
            </v:shape>
            <v:shape id="_x0000_s1406" style="position:absolute;left:1877;top:39;width:2865;height:0" coordorigin="1877,39" coordsize="2865,0" path="m1877,39r2865,e" filled="f" strokecolor="#d0cece" strokeweight=".3pt">
              <v:path arrowok="t"/>
            </v:shape>
            <v:shape id="_x0000_s1405" style="position:absolute;left:4742;top:33;width:8;height:0" coordorigin="4742,33" coordsize="8,0" path="m4742,33r8,e" filled="f" strokeweight=".5pt">
              <v:path arrowok="t"/>
            </v:shape>
            <v:shape id="_x0000_s1404" style="position:absolute;left:4750;top:33;width:372;height:0" coordorigin="4750,33" coordsize="372,0" path="m4750,33r372,e" filled="f" strokeweight=".5pt">
              <v:path arrowok="t"/>
            </v:shape>
            <v:shape id="_x0000_s1403" style="position:absolute;left:4750;top:39;width:372;height:0" coordorigin="4750,39" coordsize="372,0" path="m4750,39r372,e" filled="f" strokecolor="#d0cece" strokeweight=".3pt">
              <v:path arrowok="t"/>
            </v:shape>
            <v:shape id="_x0000_s1402" style="position:absolute;left:5122;top:33;width:8;height:0" coordorigin="5122,33" coordsize="8,0" path="m5122,33r8,e" filled="f" strokeweight=".5pt">
              <v:path arrowok="t"/>
            </v:shape>
            <v:shape id="_x0000_s1401" style="position:absolute;left:5130;top:33;width:5234;height:0" coordorigin="5130,33" coordsize="5234,0" path="m5130,33r5234,e" filled="f" strokeweight=".5pt">
              <v:path arrowok="t"/>
            </v:shape>
            <v:shape id="_x0000_s1400" style="position:absolute;left:5130;top:39;width:5234;height:0" coordorigin="5130,39" coordsize="5234,0" path="m5130,39r5234,e" filled="f" strokecolor="#d0cece" strokeweight=".3pt">
              <v:path arrowok="t"/>
            </v:shape>
            <v:shape id="_x0000_s1399" style="position:absolute;left:1881;top:281;width:2861;height:284" coordorigin="1881,281" coordsize="2861,284" path="m1881,565r2861,l4742,281r-2861,l1881,565xe" fillcolor="#d0cece" stroked="f">
              <v:path arrowok="t"/>
            </v:shape>
            <v:shape id="_x0000_s1398" style="position:absolute;left:1881;top:565;width:2861;height:264" coordorigin="1881,565" coordsize="2861,264" path="m1881,829r2861,l4742,565r-2861,l1881,829xe" fillcolor="#d0cece" stroked="f">
              <v:path arrowok="t"/>
            </v:shape>
            <v:shape id="_x0000_s1397" style="position:absolute;left:4754;top:281;width:360;height:284" coordorigin="4754,281" coordsize="360,284" path="m4754,565r360,l5114,281r-360,l4754,565xe" fillcolor="#d0cece" stroked="f">
              <v:path arrowok="t"/>
            </v:shape>
            <v:shape id="_x0000_s1396" style="position:absolute;left:4754;top:565;width:360;height:264" coordorigin="4754,565" coordsize="360,264" path="m4754,829r360,l5114,565r-360,l4754,829xe" fillcolor="#d0cece" stroked="f">
              <v:path arrowok="t"/>
            </v:shape>
            <v:shape id="_x0000_s1395" style="position:absolute;left:5134;top:281;width:5221;height:272" coordorigin="5134,281" coordsize="5221,272" path="m5134,553r5221,l10355,281r-5221,l5134,553xe" fillcolor="#d0cece" stroked="f">
              <v:path arrowok="t"/>
            </v:shape>
            <v:shape id="_x0000_s1394" style="position:absolute;left:5134;top:553;width:5221;height:276" coordorigin="5134,553" coordsize="5221,276" path="m5134,829r5221,l10355,553r-5221,l5134,829xe" fillcolor="#d0cece" stroked="f">
              <v:path arrowok="t"/>
            </v:shape>
            <v:shape id="_x0000_s1393" style="position:absolute;left:1881;top:829;width:0;height:276" coordorigin="1881,829" coordsize="0,276" path="m1881,1105r,-276l1881,1105xe" fillcolor="#d0cece" stroked="f">
              <v:path arrowok="t"/>
            </v:shape>
            <v:shape id="_x0000_s1392" style="position:absolute;left:1881;top:829;width:2861;height:276" coordorigin="1881,829" coordsize="2861,276" path="m1881,1105r2861,l4742,829r-2861,l1881,1105xe" fillcolor="#d0cece" stroked="f">
              <v:path arrowok="t"/>
            </v:shape>
            <v:shape id="_x0000_s1391" style="position:absolute;left:4754;top:829;width:0;height:276" coordorigin="4754,829" coordsize="0,276" path="m4754,1105r,-276l4754,1105xe" fillcolor="#d0cece" stroked="f">
              <v:path arrowok="t"/>
            </v:shape>
            <v:shape id="_x0000_s1390" style="position:absolute;left:4754;top:829;width:360;height:276" coordorigin="4754,829" coordsize="360,276" path="m4754,1105r360,l5114,829r-360,l4754,1105xe" fillcolor="#d0cece" stroked="f">
              <v:path arrowok="t"/>
            </v:shape>
            <v:shape id="_x0000_s1389" style="position:absolute;left:5134;top:829;width:0;height:276" coordorigin="5134,829" coordsize="0,276" path="m5134,1105r,-276l5134,1105xe" fillcolor="#d0cece" stroked="f">
              <v:path arrowok="t"/>
            </v:shape>
            <v:shape id="_x0000_s1388" style="position:absolute;left:5134;top:829;width:5221;height:276" coordorigin="5134,829" coordsize="5221,276" path="m5134,1105r5221,l10355,829r-5221,l5134,1105xe" fillcolor="#d0cece" stroked="f">
              <v:path arrowok="t"/>
            </v:shape>
            <v:shape id="_x0000_s1387" style="position:absolute;left:1867;top:23;width:0;height:1082" coordorigin="1867,23" coordsize="0,1082" path="m1867,23r,1082e" filled="f" strokeweight="1.1pt">
              <v:path arrowok="t"/>
            </v:shape>
            <v:shape id="_x0000_s1386" style="position:absolute;left:1857;top:1109;width:2885;height:0" coordorigin="1857,1109" coordsize="2885,0" path="m1857,1109r2885,e" filled="f" strokeweight=".5pt">
              <v:path arrowok="t"/>
            </v:shape>
            <v:shape id="_x0000_s1385" style="position:absolute;left:4752;top:29;width:0;height:1076" coordorigin="4752,29" coordsize="0,1076" path="m4752,29r,1076e" filled="f" strokeweight="1.1pt">
              <v:path arrowok="t"/>
            </v:shape>
            <v:shape id="_x0000_s1384" style="position:absolute;left:4742;top:1109;width:8;height:0" coordorigin="4742,1109" coordsize="8,0" path="m4742,1109r8,e" filled="f" strokeweight=".5pt">
              <v:path arrowok="t"/>
            </v:shape>
            <v:shape id="_x0000_s1383" style="position:absolute;left:4750;top:1109;width:372;height:0" coordorigin="4750,1109" coordsize="372,0" path="m4750,1109r372,e" filled="f" strokeweight=".5pt">
              <v:path arrowok="t"/>
            </v:shape>
            <v:shape id="_x0000_s1382" style="position:absolute;left:5132;top:29;width:0;height:1076" coordorigin="5132,29" coordsize="0,1076" path="m5132,29r,1076e" filled="f" strokeweight="1.1pt">
              <v:path arrowok="t"/>
            </v:shape>
            <v:shape id="_x0000_s1381" style="position:absolute;left:5122;top:1109;width:8;height:0" coordorigin="5122,1109" coordsize="8,0" path="m5122,1109r8,e" filled="f" strokeweight=".5pt">
              <v:path arrowok="t"/>
            </v:shape>
            <v:shape id="_x0000_s1380" style="position:absolute;left:5130;top:1109;width:5234;height:0" coordorigin="5130,1109" coordsize="5234,0" path="m5130,1109r5234,e" filled="f" strokeweight=".5pt">
              <v:path arrowok="t"/>
            </v:shape>
            <v:shape id="_x0000_s1379" style="position:absolute;left:10373;top:23;width:0;height:1096" coordorigin="10373,23" coordsize="0,1096" path="m10373,23r,1096e" filled="f" strokeweight="1.1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spacing w:val="1"/>
          <w:sz w:val="23"/>
          <w:szCs w:val="23"/>
        </w:rPr>
        <w:t>T</w:t>
      </w:r>
      <w:r>
        <w:rPr>
          <w:rFonts w:ascii="Calibri" w:eastAsia="Calibri" w:hAnsi="Calibri" w:cs="Calibri"/>
          <w:b/>
          <w:spacing w:val="2"/>
          <w:sz w:val="23"/>
          <w:szCs w:val="23"/>
        </w:rPr>
        <w:t>I</w:t>
      </w:r>
      <w:r>
        <w:rPr>
          <w:rFonts w:ascii="Calibri" w:eastAsia="Calibri" w:hAnsi="Calibri" w:cs="Calibri"/>
          <w:b/>
          <w:spacing w:val="-5"/>
          <w:sz w:val="23"/>
          <w:szCs w:val="23"/>
        </w:rPr>
        <w:t>N</w:t>
      </w:r>
      <w:r>
        <w:rPr>
          <w:rFonts w:ascii="Calibri" w:eastAsia="Calibri" w:hAnsi="Calibri" w:cs="Calibri"/>
          <w:b/>
          <w:spacing w:val="2"/>
          <w:sz w:val="23"/>
          <w:szCs w:val="23"/>
        </w:rPr>
        <w:t>D</w:t>
      </w:r>
      <w:r>
        <w:rPr>
          <w:rFonts w:ascii="Calibri" w:eastAsia="Calibri" w:hAnsi="Calibri" w:cs="Calibri"/>
          <w:b/>
          <w:spacing w:val="-5"/>
          <w:sz w:val="23"/>
          <w:szCs w:val="23"/>
        </w:rPr>
        <w:t>A</w:t>
      </w:r>
      <w:r>
        <w:rPr>
          <w:rFonts w:ascii="Calibri" w:eastAsia="Calibri" w:hAnsi="Calibri" w:cs="Calibri"/>
          <w:b/>
          <w:sz w:val="23"/>
          <w:szCs w:val="23"/>
        </w:rPr>
        <w:t>K</w:t>
      </w:r>
      <w:r>
        <w:rPr>
          <w:rFonts w:ascii="Calibri" w:eastAsia="Calibri" w:hAnsi="Calibri" w:cs="Calibri"/>
          <w:b/>
          <w:spacing w:val="4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spacing w:val="-3"/>
          <w:sz w:val="23"/>
          <w:szCs w:val="23"/>
        </w:rPr>
        <w:t>L</w:t>
      </w:r>
      <w:r>
        <w:rPr>
          <w:rFonts w:ascii="Calibri" w:eastAsia="Calibri" w:hAnsi="Calibri" w:cs="Calibri"/>
          <w:b/>
          <w:sz w:val="23"/>
          <w:szCs w:val="23"/>
        </w:rPr>
        <w:t>A</w:t>
      </w:r>
      <w:r>
        <w:rPr>
          <w:rFonts w:ascii="Calibri" w:eastAsia="Calibri" w:hAnsi="Calibri" w:cs="Calibri"/>
          <w:b/>
          <w:spacing w:val="-1"/>
          <w:sz w:val="23"/>
          <w:szCs w:val="23"/>
        </w:rPr>
        <w:t>NJ</w:t>
      </w:r>
      <w:r>
        <w:rPr>
          <w:rFonts w:ascii="Calibri" w:eastAsia="Calibri" w:hAnsi="Calibri" w:cs="Calibri"/>
          <w:b/>
          <w:spacing w:val="-3"/>
          <w:sz w:val="23"/>
          <w:szCs w:val="23"/>
        </w:rPr>
        <w:t>U</w:t>
      </w:r>
      <w:r>
        <w:rPr>
          <w:rFonts w:ascii="Calibri" w:eastAsia="Calibri" w:hAnsi="Calibri" w:cs="Calibri"/>
          <w:b/>
          <w:sz w:val="23"/>
          <w:szCs w:val="23"/>
        </w:rPr>
        <w:t xml:space="preserve">T                              </w:t>
      </w:r>
      <w:r>
        <w:rPr>
          <w:rFonts w:ascii="Calibri" w:eastAsia="Calibri" w:hAnsi="Calibri" w:cs="Calibri"/>
          <w:b/>
          <w:spacing w:val="27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-  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3"/>
          <w:szCs w:val="23"/>
        </w:rPr>
        <w:t>M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2"/>
          <w:sz w:val="23"/>
          <w:szCs w:val="23"/>
        </w:rPr>
        <w:t>n</w:t>
      </w:r>
      <w:r>
        <w:rPr>
          <w:rFonts w:ascii="Calibri" w:eastAsia="Calibri" w:hAnsi="Calibri" w:cs="Calibri"/>
          <w:spacing w:val="-5"/>
          <w:sz w:val="23"/>
          <w:szCs w:val="23"/>
        </w:rPr>
        <w:t>g</w:t>
      </w:r>
      <w:r>
        <w:rPr>
          <w:rFonts w:ascii="Calibri" w:eastAsia="Calibri" w:hAnsi="Calibri" w:cs="Calibri"/>
          <w:spacing w:val="-2"/>
          <w:sz w:val="23"/>
          <w:szCs w:val="23"/>
        </w:rPr>
        <w:t>u</w:t>
      </w:r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pacing w:val="2"/>
          <w:sz w:val="23"/>
          <w:szCs w:val="23"/>
        </w:rPr>
        <w:t>u</w:t>
      </w:r>
      <w:r>
        <w:rPr>
          <w:rFonts w:ascii="Calibri" w:eastAsia="Calibri" w:hAnsi="Calibri" w:cs="Calibri"/>
          <w:spacing w:val="-1"/>
          <w:sz w:val="23"/>
          <w:szCs w:val="23"/>
        </w:rPr>
        <w:t>l</w:t>
      </w:r>
      <w:r>
        <w:rPr>
          <w:rFonts w:ascii="Calibri" w:eastAsia="Calibri" w:hAnsi="Calibri" w:cs="Calibri"/>
          <w:spacing w:val="-5"/>
          <w:sz w:val="23"/>
          <w:szCs w:val="23"/>
        </w:rPr>
        <w:t>k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</w:t>
      </w:r>
      <w:proofErr w:type="spellEnd"/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3"/>
          <w:szCs w:val="23"/>
        </w:rPr>
        <w:t>u</w:t>
      </w:r>
      <w:r>
        <w:rPr>
          <w:rFonts w:ascii="Calibri" w:eastAsia="Calibri" w:hAnsi="Calibri" w:cs="Calibri"/>
          <w:spacing w:val="2"/>
          <w:sz w:val="23"/>
          <w:szCs w:val="23"/>
        </w:rPr>
        <w:t>n</w:t>
      </w:r>
      <w:r>
        <w:rPr>
          <w:rFonts w:ascii="Calibri" w:eastAsia="Calibri" w:hAnsi="Calibri" w:cs="Calibri"/>
          <w:spacing w:val="-2"/>
          <w:sz w:val="23"/>
          <w:szCs w:val="23"/>
        </w:rPr>
        <w:t>t</w:t>
      </w:r>
      <w:r>
        <w:rPr>
          <w:rFonts w:ascii="Calibri" w:eastAsia="Calibri" w:hAnsi="Calibri" w:cs="Calibri"/>
          <w:spacing w:val="2"/>
          <w:sz w:val="23"/>
          <w:szCs w:val="23"/>
        </w:rPr>
        <w:t>u</w:t>
      </w:r>
      <w:r>
        <w:rPr>
          <w:rFonts w:ascii="Calibri" w:eastAsia="Calibri" w:hAnsi="Calibri" w:cs="Calibri"/>
          <w:sz w:val="23"/>
          <w:szCs w:val="23"/>
        </w:rPr>
        <w:t>k</w:t>
      </w:r>
      <w:proofErr w:type="spellEnd"/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6"/>
          <w:sz w:val="23"/>
          <w:szCs w:val="23"/>
        </w:rPr>
        <w:t>m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5"/>
          <w:sz w:val="23"/>
          <w:szCs w:val="23"/>
        </w:rPr>
        <w:t>m</w:t>
      </w:r>
      <w:r>
        <w:rPr>
          <w:rFonts w:ascii="Calibri" w:eastAsia="Calibri" w:hAnsi="Calibri" w:cs="Calibri"/>
          <w:spacing w:val="2"/>
          <w:sz w:val="23"/>
          <w:szCs w:val="23"/>
        </w:rPr>
        <w:t>p</w:t>
      </w:r>
      <w:r>
        <w:rPr>
          <w:rFonts w:ascii="Calibri" w:eastAsia="Calibri" w:hAnsi="Calibri" w:cs="Calibri"/>
          <w:spacing w:val="-2"/>
          <w:sz w:val="23"/>
          <w:szCs w:val="23"/>
        </w:rPr>
        <w:t>u</w:t>
      </w:r>
      <w:r>
        <w:rPr>
          <w:rFonts w:ascii="Calibri" w:eastAsia="Calibri" w:hAnsi="Calibri" w:cs="Calibri"/>
          <w:spacing w:val="2"/>
          <w:sz w:val="23"/>
          <w:szCs w:val="23"/>
        </w:rPr>
        <w:t>n</w:t>
      </w:r>
      <w:r>
        <w:rPr>
          <w:rFonts w:ascii="Calibri" w:eastAsia="Calibri" w:hAnsi="Calibri" w:cs="Calibri"/>
          <w:spacing w:val="-5"/>
          <w:sz w:val="23"/>
          <w:szCs w:val="23"/>
        </w:rPr>
        <w:t>y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i</w:t>
      </w:r>
      <w:proofErr w:type="spellEnd"/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5"/>
          <w:sz w:val="23"/>
          <w:szCs w:val="23"/>
        </w:rPr>
        <w:t>A</w:t>
      </w:r>
      <w:r>
        <w:rPr>
          <w:rFonts w:ascii="Calibri" w:eastAsia="Calibri" w:hAnsi="Calibri" w:cs="Calibri"/>
          <w:spacing w:val="-5"/>
          <w:sz w:val="23"/>
          <w:szCs w:val="23"/>
        </w:rPr>
        <w:t>k</w:t>
      </w:r>
      <w:r>
        <w:rPr>
          <w:rFonts w:ascii="Calibri" w:eastAsia="Calibri" w:hAnsi="Calibri" w:cs="Calibri"/>
          <w:spacing w:val="-2"/>
          <w:sz w:val="23"/>
          <w:szCs w:val="23"/>
        </w:rPr>
        <w:t>u</w:t>
      </w:r>
      <w:r>
        <w:rPr>
          <w:rFonts w:ascii="Calibri" w:eastAsia="Calibri" w:hAnsi="Calibri" w:cs="Calibri"/>
          <w:sz w:val="23"/>
          <w:szCs w:val="23"/>
        </w:rPr>
        <w:t>n</w:t>
      </w:r>
      <w:r>
        <w:rPr>
          <w:rFonts w:ascii="Calibri" w:eastAsia="Calibri" w:hAnsi="Calibri" w:cs="Calibri"/>
          <w:spacing w:val="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Z</w:t>
      </w:r>
      <w:r>
        <w:rPr>
          <w:rFonts w:ascii="Calibri" w:eastAsia="Calibri" w:hAnsi="Calibri" w:cs="Calibri"/>
          <w:spacing w:val="-2"/>
          <w:sz w:val="23"/>
          <w:szCs w:val="23"/>
        </w:rPr>
        <w:t>o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z w:val="23"/>
          <w:szCs w:val="23"/>
        </w:rPr>
        <w:t>m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3"/>
          <w:szCs w:val="23"/>
        </w:rPr>
        <w:t>Se</w:t>
      </w:r>
      <w:r>
        <w:rPr>
          <w:rFonts w:ascii="Calibri" w:eastAsia="Calibri" w:hAnsi="Calibri" w:cs="Calibri"/>
          <w:spacing w:val="2"/>
          <w:sz w:val="23"/>
          <w:szCs w:val="23"/>
        </w:rPr>
        <w:t>nd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ir</w:t>
      </w:r>
      <w:r>
        <w:rPr>
          <w:rFonts w:ascii="Calibri" w:eastAsia="Calibri" w:hAnsi="Calibri" w:cs="Calibri"/>
          <w:w w:val="101"/>
          <w:sz w:val="23"/>
          <w:szCs w:val="23"/>
        </w:rPr>
        <w:t>i</w:t>
      </w:r>
      <w:proofErr w:type="spellEnd"/>
    </w:p>
    <w:p w14:paraId="3D2179C4" w14:textId="77777777" w:rsidR="006450CB" w:rsidRDefault="00000000">
      <w:pPr>
        <w:spacing w:line="260" w:lineRule="exact"/>
        <w:ind w:left="3413"/>
        <w:rPr>
          <w:rFonts w:ascii="Calibri" w:eastAsia="Calibri" w:hAnsi="Calibri" w:cs="Calibri"/>
          <w:sz w:val="23"/>
          <w:szCs w:val="23"/>
        </w:rPr>
      </w:pPr>
      <w:r>
        <w:pict w14:anchorId="6125DED5">
          <v:group id="_x0000_s1374" style="position:absolute;left:0;text-align:left;margin-left:93.9pt;margin-top:-234pt;width:425.25pt;height:1.1pt;z-index:-1926;mso-position-horizontal-relative:page" coordorigin="1878,-4680" coordsize="8505,22">
            <v:shape id="_x0000_s1377" style="position:absolute;left:1889;top:-4669;width:2861;height:0" coordorigin="1889,-4669" coordsize="2861,0" path="m1889,-4669r2861,e" filled="f" strokeweight="1.1pt">
              <v:path arrowok="t"/>
            </v:shape>
            <v:shape id="_x0000_s1376" style="position:absolute;left:4770;top:-4669;width:360;height:0" coordorigin="4770,-4669" coordsize="360,0" path="m4770,-4669r360,e" filled="f" strokeweight="1.1pt">
              <v:path arrowok="t"/>
            </v:shape>
            <v:shape id="_x0000_s1375" style="position:absolute;left:5150;top:-4669;width:5222;height:0" coordorigin="5150,-4669" coordsize="5222,0" path="m5150,-4669r5222,e" filled="f" strokeweight="1.1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z w:val="23"/>
          <w:szCs w:val="23"/>
        </w:rPr>
        <w:t xml:space="preserve">-  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Pe</w:t>
      </w:r>
      <w:r>
        <w:rPr>
          <w:rFonts w:ascii="Calibri" w:eastAsia="Calibri" w:hAnsi="Calibri" w:cs="Calibri"/>
          <w:spacing w:val="-5"/>
          <w:sz w:val="23"/>
          <w:szCs w:val="23"/>
        </w:rPr>
        <w:t>m</w:t>
      </w:r>
      <w:r>
        <w:rPr>
          <w:rFonts w:ascii="Calibri" w:eastAsia="Calibri" w:hAnsi="Calibri" w:cs="Calibri"/>
          <w:spacing w:val="-2"/>
          <w:sz w:val="23"/>
          <w:szCs w:val="23"/>
        </w:rPr>
        <w:t>b</w:t>
      </w:r>
      <w:r>
        <w:rPr>
          <w:rFonts w:ascii="Calibri" w:eastAsia="Calibri" w:hAnsi="Calibri" w:cs="Calibri"/>
          <w:spacing w:val="2"/>
          <w:sz w:val="23"/>
          <w:szCs w:val="23"/>
        </w:rPr>
        <w:t>u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>t</w:t>
      </w:r>
      <w:r>
        <w:rPr>
          <w:rFonts w:ascii="Calibri" w:eastAsia="Calibri" w:hAnsi="Calibri" w:cs="Calibri"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</w:t>
      </w:r>
      <w:proofErr w:type="spellEnd"/>
      <w:r>
        <w:rPr>
          <w:rFonts w:ascii="Calibri" w:eastAsia="Calibri" w:hAnsi="Calibri" w:cs="Calibri"/>
          <w:spacing w:val="3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3"/>
          <w:szCs w:val="23"/>
        </w:rPr>
        <w:t>L</w:t>
      </w:r>
      <w:r>
        <w:rPr>
          <w:rFonts w:ascii="Calibri" w:eastAsia="Calibri" w:hAnsi="Calibri" w:cs="Calibri"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>p</w:t>
      </w:r>
      <w:r>
        <w:rPr>
          <w:rFonts w:ascii="Calibri" w:eastAsia="Calibri" w:hAnsi="Calibri" w:cs="Calibri"/>
          <w:spacing w:val="1"/>
          <w:sz w:val="23"/>
          <w:szCs w:val="23"/>
        </w:rPr>
        <w:t>o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</w:t>
      </w:r>
      <w:proofErr w:type="spellEnd"/>
      <w:r>
        <w:rPr>
          <w:rFonts w:ascii="Calibri" w:eastAsia="Calibri" w:hAnsi="Calibri" w:cs="Calibri"/>
          <w:spacing w:val="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</w:t>
      </w:r>
      <w:r>
        <w:rPr>
          <w:rFonts w:ascii="Calibri" w:eastAsia="Calibri" w:hAnsi="Calibri" w:cs="Calibri"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spacing w:val="2"/>
          <w:sz w:val="23"/>
          <w:szCs w:val="23"/>
        </w:rPr>
        <w:t>b</w:t>
      </w:r>
      <w:r>
        <w:rPr>
          <w:rFonts w:ascii="Calibri" w:eastAsia="Calibri" w:hAnsi="Calibri" w:cs="Calibri"/>
          <w:spacing w:val="-1"/>
          <w:sz w:val="23"/>
          <w:szCs w:val="23"/>
        </w:rPr>
        <w:t>l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3"/>
          <w:szCs w:val="23"/>
        </w:rPr>
        <w:t>n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pacing w:val="-1"/>
          <w:sz w:val="23"/>
          <w:szCs w:val="23"/>
        </w:rPr>
        <w:t>r</w:t>
      </w:r>
      <w:r>
        <w:rPr>
          <w:rFonts w:ascii="Calibri" w:eastAsia="Calibri" w:hAnsi="Calibri" w:cs="Calibri"/>
          <w:spacing w:val="1"/>
          <w:sz w:val="23"/>
          <w:szCs w:val="23"/>
        </w:rPr>
        <w:t>as</w:t>
      </w:r>
      <w:r>
        <w:rPr>
          <w:rFonts w:ascii="Calibri" w:eastAsia="Calibri" w:hAnsi="Calibri" w:cs="Calibri"/>
          <w:sz w:val="23"/>
          <w:szCs w:val="23"/>
        </w:rPr>
        <w:t>i</w:t>
      </w:r>
      <w:proofErr w:type="spellEnd"/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3"/>
          <w:szCs w:val="23"/>
        </w:rPr>
        <w:t>d</w:t>
      </w:r>
      <w:r>
        <w:rPr>
          <w:rFonts w:ascii="Calibri" w:eastAsia="Calibri" w:hAnsi="Calibri" w:cs="Calibri"/>
          <w:spacing w:val="-1"/>
          <w:sz w:val="23"/>
          <w:szCs w:val="23"/>
        </w:rPr>
        <w:t>il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pacing w:val="-5"/>
          <w:sz w:val="23"/>
          <w:szCs w:val="23"/>
        </w:rPr>
        <w:t>k</w:t>
      </w:r>
      <w:r>
        <w:rPr>
          <w:rFonts w:ascii="Calibri" w:eastAsia="Calibri" w:hAnsi="Calibri" w:cs="Calibri"/>
          <w:spacing w:val="2"/>
          <w:sz w:val="23"/>
          <w:szCs w:val="23"/>
        </w:rPr>
        <w:t>u</w:t>
      </w:r>
      <w:r>
        <w:rPr>
          <w:rFonts w:ascii="Calibri" w:eastAsia="Calibri" w:hAnsi="Calibri" w:cs="Calibri"/>
          <w:spacing w:val="-2"/>
          <w:sz w:val="23"/>
          <w:szCs w:val="23"/>
        </w:rPr>
        <w:t>k</w:t>
      </w:r>
      <w:r>
        <w:rPr>
          <w:rFonts w:ascii="Calibri" w:eastAsia="Calibri" w:hAnsi="Calibri" w:cs="Calibri"/>
          <w:spacing w:val="-3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</w:t>
      </w:r>
      <w:proofErr w:type="spellEnd"/>
      <w:r>
        <w:rPr>
          <w:rFonts w:ascii="Calibri" w:eastAsia="Calibri" w:hAnsi="Calibri" w:cs="Calibri"/>
          <w:spacing w:val="5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3"/>
          <w:szCs w:val="23"/>
        </w:rPr>
        <w:t>s</w:t>
      </w:r>
      <w:r>
        <w:rPr>
          <w:rFonts w:ascii="Calibri" w:eastAsia="Calibri" w:hAnsi="Calibri" w:cs="Calibri"/>
          <w:w w:val="101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ti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p</w:t>
      </w:r>
      <w:proofErr w:type="spellEnd"/>
    </w:p>
    <w:p w14:paraId="48493B61" w14:textId="77777777" w:rsidR="006450CB" w:rsidRDefault="00000000">
      <w:pPr>
        <w:spacing w:line="260" w:lineRule="exact"/>
        <w:ind w:left="3584" w:right="3664"/>
        <w:jc w:val="center"/>
        <w:rPr>
          <w:rFonts w:ascii="Calibri" w:eastAsia="Calibri" w:hAnsi="Calibri" w:cs="Calibri"/>
          <w:sz w:val="23"/>
          <w:szCs w:val="23"/>
        </w:rPr>
        <w:sectPr w:rsidR="006450CB">
          <w:pgSz w:w="12240" w:h="15840"/>
          <w:pgMar w:top="1280" w:right="1720" w:bottom="280" w:left="17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pacing w:val="1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sz w:val="23"/>
          <w:szCs w:val="23"/>
        </w:rPr>
        <w:t>l</w:t>
      </w:r>
      <w:r>
        <w:rPr>
          <w:rFonts w:ascii="Calibri" w:eastAsia="Calibri" w:hAnsi="Calibri" w:cs="Calibri"/>
          <w:spacing w:val="-3"/>
          <w:sz w:val="23"/>
          <w:szCs w:val="23"/>
        </w:rPr>
        <w:t>e</w:t>
      </w:r>
      <w:r>
        <w:rPr>
          <w:rFonts w:ascii="Calibri" w:eastAsia="Calibri" w:hAnsi="Calibri" w:cs="Calibri"/>
          <w:spacing w:val="1"/>
          <w:sz w:val="23"/>
          <w:szCs w:val="23"/>
        </w:rPr>
        <w:t>sa</w:t>
      </w:r>
      <w:r>
        <w:rPr>
          <w:rFonts w:ascii="Calibri" w:eastAsia="Calibri" w:hAnsi="Calibri" w:cs="Calibri"/>
          <w:sz w:val="23"/>
          <w:szCs w:val="23"/>
        </w:rPr>
        <w:t>i</w:t>
      </w:r>
      <w:proofErr w:type="spellEnd"/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w w:val="101"/>
          <w:sz w:val="23"/>
          <w:szCs w:val="23"/>
        </w:rPr>
        <w:t>k</w:t>
      </w:r>
      <w:r>
        <w:rPr>
          <w:rFonts w:ascii="Calibri" w:eastAsia="Calibri" w:hAnsi="Calibri" w:cs="Calibri"/>
          <w:w w:val="101"/>
          <w:sz w:val="23"/>
          <w:szCs w:val="23"/>
        </w:rPr>
        <w:t>e</w:t>
      </w:r>
      <w:r>
        <w:rPr>
          <w:rFonts w:ascii="Calibri" w:eastAsia="Calibri" w:hAnsi="Calibri" w:cs="Calibri"/>
          <w:spacing w:val="-1"/>
          <w:w w:val="101"/>
          <w:sz w:val="23"/>
          <w:szCs w:val="23"/>
        </w:rPr>
        <w:t>gi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pacing w:val="-6"/>
          <w:w w:val="101"/>
          <w:sz w:val="23"/>
          <w:szCs w:val="23"/>
        </w:rPr>
        <w:t>t</w:t>
      </w:r>
      <w:r>
        <w:rPr>
          <w:rFonts w:ascii="Calibri" w:eastAsia="Calibri" w:hAnsi="Calibri" w:cs="Calibri"/>
          <w:spacing w:val="1"/>
          <w:sz w:val="23"/>
          <w:szCs w:val="23"/>
        </w:rPr>
        <w:t>a</w:t>
      </w:r>
      <w:r>
        <w:rPr>
          <w:rFonts w:ascii="Calibri" w:eastAsia="Calibri" w:hAnsi="Calibri" w:cs="Calibri"/>
          <w:sz w:val="23"/>
          <w:szCs w:val="23"/>
        </w:rPr>
        <w:t>n</w:t>
      </w:r>
      <w:proofErr w:type="spellEnd"/>
    </w:p>
    <w:p w14:paraId="3C77D6A6" w14:textId="77777777" w:rsidR="006450CB" w:rsidRDefault="00000000">
      <w:pPr>
        <w:spacing w:before="8" w:line="120" w:lineRule="exact"/>
        <w:rPr>
          <w:sz w:val="12"/>
          <w:szCs w:val="12"/>
        </w:rPr>
      </w:pPr>
      <w:r>
        <w:lastRenderedPageBreak/>
        <w:pict w14:anchorId="04E2812D">
          <v:group id="_x0000_s1369" style="position:absolute;margin-left:94.15pt;margin-top:457.8pt;width:424.55pt;height:1.6pt;z-index:-1907;mso-position-horizontal-relative:page;mso-position-vertical-relative:page" coordorigin="1883,9156" coordsize="8491,32">
            <v:shape id="_x0000_s1373" style="position:absolute;left:1893;top:9166;width:629;height:12" coordorigin="1893,9166" coordsize="629,12" path="m1893,9178r628,l2521,9166r-628,l1893,9178xe" fillcolor="#d0cece" stroked="f">
              <v:path arrowok="t"/>
            </v:shape>
            <v:shape id="_x0000_s1372" style="position:absolute;left:2521;top:9166;width:2252;height:12" coordorigin="2521,9166" coordsize="2252,12" path="m2521,9178r2252,l4773,9166r-2252,l2521,9178xe" fillcolor="#d0cece" stroked="f">
              <v:path arrowok="t"/>
            </v:shape>
            <v:shape id="_x0000_s1371" style="position:absolute;left:4782;top:9166;width:360;height:12" coordorigin="4782,9166" coordsize="360,12" path="m4782,9178r360,l5142,9166r-360,l4782,9178xe" fillcolor="#d0cece" stroked="f">
              <v:path arrowok="t"/>
            </v:shape>
            <v:shape id="_x0000_s1370" style="position:absolute;left:5162;top:9166;width:5202;height:12" coordorigin="5162,9166" coordsize="5202,12" path="m5162,9178r5202,l10364,9166r-5202,l5162,9178xe" fillcolor="#d0cece" stroked="f">
              <v:path arrowok="t"/>
            </v:shape>
            <w10:wrap anchorx="page" anchory="page"/>
          </v:group>
        </w:pict>
      </w:r>
      <w:r>
        <w:pict w14:anchorId="00824F21">
          <v:group id="_x0000_s1359" style="position:absolute;margin-left:94.2pt;margin-top:445.6pt;width:424.65pt;height:1.2pt;z-index:-1908;mso-position-horizontal-relative:page;mso-position-vertical-relative:page" coordorigin="1884,8912" coordsize="8493,24">
            <v:shape id="_x0000_s1368" style="position:absolute;left:4782;top:8922;width:360;height:4" coordorigin="4782,8922" coordsize="360,4" path="m4782,8926r360,l5142,8922r-360,l4782,8926xe" fillcolor="#d0cece" stroked="f">
              <v:path arrowok="t"/>
            </v:shape>
            <v:shape id="_x0000_s1367" style="position:absolute;left:1889;top:8918;width:633;height:0" coordorigin="1889,8918" coordsize="633,0" path="m1889,8918r632,e" filled="f" strokeweight=".5pt">
              <v:path arrowok="t"/>
            </v:shape>
            <v:shape id="_x0000_s1366" style="position:absolute;left:1889;top:8924;width:633;height:0" coordorigin="1889,8924" coordsize="633,0" path="m1889,8924r632,e" filled="f" strokecolor="#d0cece" strokeweight=".3pt">
              <v:path arrowok="t"/>
            </v:shape>
            <v:shape id="_x0000_s1365" style="position:absolute;left:2529;top:8918;width:2240;height:0" coordorigin="2529,8918" coordsize="2240,0" path="m2529,8918r2240,e" filled="f" strokeweight=".5pt">
              <v:path arrowok="t"/>
            </v:shape>
            <v:shape id="_x0000_s1364" style="position:absolute;left:2529;top:8924;width:2240;height:0" coordorigin="2529,8924" coordsize="2240,0" path="m2529,8924r2240,e" filled="f" strokecolor="#d0cece" strokeweight=".3pt">
              <v:path arrowok="t"/>
            </v:shape>
            <v:shape id="_x0000_s1363" style="position:absolute;left:4790;top:8918;width:360;height:0" coordorigin="4790,8918" coordsize="360,0" path="m4790,8918r360,e" filled="f" strokeweight=".5pt">
              <v:path arrowok="t"/>
            </v:shape>
            <v:shape id="_x0000_s1362" style="position:absolute;left:4790;top:8924;width:360;height:0" coordorigin="4790,8924" coordsize="360,0" path="m4790,8924r360,e" filled="f" strokecolor="#d0cece" strokeweight=".3pt">
              <v:path arrowok="t"/>
            </v:shape>
            <v:shape id="_x0000_s1361" style="position:absolute;left:5170;top:8918;width:5202;height:0" coordorigin="5170,8918" coordsize="5202,0" path="m5170,8918r5202,e" filled="f" strokeweight=".5pt">
              <v:path arrowok="t"/>
            </v:shape>
            <v:shape id="_x0000_s1360" style="position:absolute;left:5170;top:8924;width:5202;height:0" coordorigin="5170,8924" coordsize="5202,0" path="m5170,8924r5202,e" filled="f" strokecolor="#d0cece" strokeweight=".3pt">
              <v:path arrowok="t"/>
            </v:shape>
            <w10:wrap anchorx="page" anchory="page"/>
          </v:group>
        </w:pict>
      </w:r>
      <w:r>
        <w:pict w14:anchorId="222245CF">
          <v:group id="_x0000_s1355" style="position:absolute;margin-left:93.9pt;margin-top:377.45pt;width:425.25pt;height:1.1pt;z-index:-1909;mso-position-horizontal-relative:page;mso-position-vertical-relative:page" coordorigin="1878,7549" coordsize="8505,22">
            <v:shape id="_x0000_s1358" style="position:absolute;left:1889;top:7560;width:2881;height:0" coordorigin="1889,7560" coordsize="2881,0" path="m1889,7560r2881,e" filled="f" strokeweight="1.1pt">
              <v:path arrowok="t"/>
            </v:shape>
            <v:shape id="_x0000_s1357" style="position:absolute;left:4790;top:7560;width:360;height:0" coordorigin="4790,7560" coordsize="360,0" path="m4790,7560r360,e" filled="f" strokeweight="1.1pt">
              <v:path arrowok="t"/>
            </v:shape>
            <v:shape id="_x0000_s1356" style="position:absolute;left:5170;top:7560;width:5202;height:0" coordorigin="5170,7560" coordsize="5202,0" path="m5170,7560r5202,e" filled="f" strokeweight="1.1pt">
              <v:path arrowok="t"/>
            </v:shape>
            <w10:wrap anchorx="page" anchory="page"/>
          </v:group>
        </w:pict>
      </w:r>
      <w:r>
        <w:pict w14:anchorId="17DCDF1C">
          <v:group id="_x0000_s1349" style="position:absolute;margin-left:93.9pt;margin-top:363.05pt;width:425.25pt;height:1.75pt;z-index:-1910;mso-position-horizontal-relative:page;mso-position-vertical-relative:page" coordorigin="1878,7261" coordsize="8505,35">
            <v:shape id="_x0000_s1354" style="position:absolute;left:4782;top:7282;width:360;height:5" coordorigin="4782,7282" coordsize="360,5" path="m4782,7286r360,l5142,7282r-360,l4782,7286xe" fillcolor="#d0cece" stroked="f">
              <v:path arrowok="t"/>
            </v:shape>
            <v:shape id="_x0000_s1353" style="position:absolute;left:1889;top:7272;width:633;height:0" coordorigin="1889,7272" coordsize="633,0" path="m1889,7272r632,e" filled="f" strokeweight="1.1pt">
              <v:path arrowok="t"/>
            </v:shape>
            <v:shape id="_x0000_s1352" style="position:absolute;left:2541;top:7272;width:2229;height:0" coordorigin="2541,7272" coordsize="2229,0" path="m2541,7272r2229,e" filled="f" strokeweight="1.1pt">
              <v:path arrowok="t"/>
            </v:shape>
            <v:shape id="_x0000_s1351" style="position:absolute;left:4790;top:7272;width:360;height:0" coordorigin="4790,7272" coordsize="360,0" path="m4790,7272r360,e" filled="f" strokeweight="1.1pt">
              <v:path arrowok="t"/>
            </v:shape>
            <v:shape id="_x0000_s1350" style="position:absolute;left:5170;top:7272;width:5202;height:0" coordorigin="5170,7272" coordsize="5202,0" path="m5170,7272r5202,e" filled="f" strokeweight="1.1pt">
              <v:path arrowok="t"/>
            </v:shape>
            <w10:wrap anchorx="page" anchory="page"/>
          </v:group>
        </w:pict>
      </w:r>
      <w:r>
        <w:pict w14:anchorId="0F67EA09">
          <v:group id="_x0000_s1344" style="position:absolute;margin-left:93.9pt;margin-top:334.45pt;width:425.25pt;height:1.1pt;z-index:-1911;mso-position-horizontal-relative:page;mso-position-vertical-relative:page" coordorigin="1878,6689" coordsize="8505,22">
            <v:shape id="_x0000_s1348" style="position:absolute;left:1889;top:6700;width:633;height:0" coordorigin="1889,6700" coordsize="633,0" path="m1889,6700r632,e" filled="f" strokeweight="1.1pt">
              <v:path arrowok="t"/>
            </v:shape>
            <v:shape id="_x0000_s1347" style="position:absolute;left:2541;top:6700;width:2229;height:0" coordorigin="2541,6700" coordsize="2229,0" path="m2541,6700r2229,e" filled="f" strokeweight="1.1pt">
              <v:path arrowok="t"/>
            </v:shape>
            <v:shape id="_x0000_s1346" style="position:absolute;left:4790;top:6700;width:360;height:0" coordorigin="4790,6700" coordsize="360,0" path="m4790,6700r360,e" filled="f" strokeweight="1.1pt">
              <v:path arrowok="t"/>
            </v:shape>
            <v:shape id="_x0000_s1345" style="position:absolute;left:5170;top:6700;width:5202;height:0" coordorigin="5170,6700" coordsize="5202,0" path="m5170,6700r5202,e" filled="f" strokeweight="1.1pt">
              <v:path arrowok="t"/>
            </v:shape>
            <w10:wrap anchorx="page" anchory="page"/>
          </v:group>
        </w:pict>
      </w:r>
      <w:r>
        <w:pict w14:anchorId="208A2796">
          <v:group id="_x0000_s1339" style="position:absolute;margin-left:93.9pt;margin-top:320.8pt;width:425.25pt;height:2.15pt;z-index:-1912;mso-position-horizontal-relative:page;mso-position-vertical-relative:page" coordorigin="1878,6416" coordsize="8505,43">
            <v:shape id="_x0000_s1343" style="position:absolute;left:1893;top:6438;width:2881;height:12" coordorigin="1893,6438" coordsize="2881,12" path="m1893,6450r2881,l4774,6438r-2881,l1893,6450xe" fillcolor="#d0cece" stroked="f">
              <v:path arrowok="t"/>
            </v:shape>
            <v:shape id="_x0000_s1342" style="position:absolute;left:1889;top:6427;width:2881;height:0" coordorigin="1889,6427" coordsize="2881,0" path="m1889,6427r2881,e" filled="f" strokeweight="1.1pt">
              <v:path arrowok="t"/>
            </v:shape>
            <v:shape id="_x0000_s1341" style="position:absolute;left:4790;top:6427;width:360;height:0" coordorigin="4790,6427" coordsize="360,0" path="m4790,6427r360,e" filled="f" strokeweight="1.1pt">
              <v:path arrowok="t"/>
            </v:shape>
            <v:shape id="_x0000_s1340" style="position:absolute;left:5170;top:6427;width:5202;height:0" coordorigin="5170,6427" coordsize="5202,0" path="m5170,6427r5202,e" filled="f" strokeweight="1.1pt">
              <v:path arrowok="t"/>
            </v:shape>
            <w10:wrap anchorx="page" anchory="page"/>
          </v:group>
        </w:pict>
      </w:r>
      <w:r>
        <w:pict w14:anchorId="6F1D6C2F">
          <v:group id="_x0000_s1334" style="position:absolute;margin-left:93.9pt;margin-top:292.8pt;width:425.25pt;height:1.1pt;z-index:-1913;mso-position-horizontal-relative:page;mso-position-vertical-relative:page" coordorigin="1878,5856" coordsize="8505,22">
            <v:shape id="_x0000_s1338" style="position:absolute;left:1889;top:5867;width:633;height:0" coordorigin="1889,5867" coordsize="633,0" path="m1889,5867r632,e" filled="f" strokeweight="1.1pt">
              <v:path arrowok="t"/>
            </v:shape>
            <v:shape id="_x0000_s1337" style="position:absolute;left:2541;top:5867;width:2229;height:0" coordorigin="2541,5867" coordsize="2229,0" path="m2541,5867r2229,e" filled="f" strokeweight="1.1pt">
              <v:path arrowok="t"/>
            </v:shape>
            <v:shape id="_x0000_s1336" style="position:absolute;left:4790;top:5867;width:360;height:0" coordorigin="4790,5867" coordsize="360,0" path="m4790,5867r360,e" filled="f" strokeweight="1.1pt">
              <v:path arrowok="t"/>
            </v:shape>
            <v:shape id="_x0000_s1335" style="position:absolute;left:5170;top:5867;width:5202;height:0" coordorigin="5170,5867" coordsize="5202,0" path="m5170,5867r5202,e" filled="f" strokeweight="1.1pt">
              <v:path arrowok="t"/>
            </v:shape>
            <w10:wrap anchorx="page" anchory="page"/>
          </v:group>
        </w:pict>
      </w:r>
      <w:r>
        <w:pict w14:anchorId="56CC4298">
          <v:group id="_x0000_s1328" style="position:absolute;margin-left:93.9pt;margin-top:264.25pt;width:425.25pt;height:3.35pt;z-index:-1914;mso-position-horizontal-relative:page;mso-position-vertical-relative:page" coordorigin="1878,5285" coordsize="8505,67">
            <v:shape id="_x0000_s1333" style="position:absolute;left:2521;top:5305;width:2252;height:36" coordorigin="2521,5305" coordsize="2252,36" path="m2521,5341r2252,l4773,5305r-2252,l2521,5341xe" fillcolor="#d0cece" stroked="f">
              <v:path arrowok="t"/>
            </v:shape>
            <v:shape id="_x0000_s1332" style="position:absolute;left:1889;top:5296;width:633;height:0" coordorigin="1889,5296" coordsize="633,0" path="m1889,5296r632,e" filled="f" strokeweight="1.1pt">
              <v:path arrowok="t"/>
            </v:shape>
            <v:shape id="_x0000_s1331" style="position:absolute;left:2541;top:5296;width:2229;height:0" coordorigin="2541,5296" coordsize="2229,0" path="m2541,5296r2229,e" filled="f" strokeweight="1.1pt">
              <v:path arrowok="t"/>
            </v:shape>
            <v:shape id="_x0000_s1330" style="position:absolute;left:4790;top:5296;width:360;height:0" coordorigin="4790,5296" coordsize="360,0" path="m4790,5296r360,e" filled="f" strokeweight="1.1pt">
              <v:path arrowok="t"/>
            </v:shape>
            <v:shape id="_x0000_s1329" style="position:absolute;left:5170;top:5296;width:5202;height:0" coordorigin="5170,5296" coordsize="5202,0" path="m5170,5296r5202,e" filled="f" strokeweight="1.1pt">
              <v:path arrowok="t"/>
            </v:shape>
            <w10:wrap anchorx="page" anchory="page"/>
          </v:group>
        </w:pict>
      </w:r>
      <w:r>
        <w:pict w14:anchorId="752398A8">
          <v:group id="_x0000_s1324" style="position:absolute;margin-left:93.9pt;margin-top:250.6pt;width:425.25pt;height:1.1pt;z-index:-1915;mso-position-horizontal-relative:page;mso-position-vertical-relative:page" coordorigin="1878,5012" coordsize="8505,22">
            <v:shape id="_x0000_s1327" style="position:absolute;left:1889;top:5023;width:2881;height:0" coordorigin="1889,5023" coordsize="2881,0" path="m1889,5023r2881,e" filled="f" strokeweight="1.1pt">
              <v:path arrowok="t"/>
            </v:shape>
            <v:shape id="_x0000_s1326" style="position:absolute;left:4790;top:5023;width:360;height:0" coordorigin="4790,5023" coordsize="360,0" path="m4790,5023r360,e" filled="f" strokeweight="1.1pt">
              <v:path arrowok="t"/>
            </v:shape>
            <v:shape id="_x0000_s1325" style="position:absolute;left:5170;top:5023;width:5202;height:0" coordorigin="5170,5023" coordsize="5202,0" path="m5170,5023r5202,e" filled="f" strokeweight="1.1pt">
              <v:path arrowok="t"/>
            </v:shape>
            <w10:wrap anchorx="page" anchory="page"/>
          </v:group>
        </w:pict>
      </w:r>
      <w:r>
        <w:pict w14:anchorId="71A46442">
          <v:group id="_x0000_s1320" style="position:absolute;margin-left:94.15pt;margin-top:235.35pt;width:163.45pt;height:1.4pt;z-index:-1916;mso-position-horizontal-relative:page;mso-position-vertical-relative:page" coordorigin="1883,4707" coordsize="3269,28">
            <v:shape id="_x0000_s1323" style="position:absolute;left:1893;top:4717;width:629;height:8" coordorigin="1893,4717" coordsize="629,8" path="m1893,4725r628,l2521,4717r-628,l1893,4725xe" fillcolor="#d0cece" stroked="f">
              <v:path arrowok="t"/>
            </v:shape>
            <v:shape id="_x0000_s1322" style="position:absolute;left:2521;top:4717;width:2252;height:8" coordorigin="2521,4717" coordsize="2252,8" path="m2521,4725r2252,l4773,4717r-2252,l2521,4725xe" fillcolor="#d0cece" stroked="f">
              <v:path arrowok="t"/>
            </v:shape>
            <v:shape id="_x0000_s1321" style="position:absolute;left:4782;top:4717;width:360;height:8" coordorigin="4782,4717" coordsize="360,8" path="m4782,4725r360,l5142,4717r-360,l4782,4725xe" fillcolor="#d0cece" stroked="f">
              <v:path arrowok="t"/>
            </v:shape>
            <w10:wrap anchorx="page" anchory="page"/>
          </v:group>
        </w:pict>
      </w:r>
      <w:r>
        <w:pict w14:anchorId="4AA7224D">
          <v:group id="_x0000_s1314" style="position:absolute;margin-left:93.9pt;margin-top:222pt;width:425.25pt;height:3.35pt;z-index:-1917;mso-position-horizontal-relative:page;mso-position-vertical-relative:page" coordorigin="1878,4440" coordsize="8505,67">
            <v:shape id="_x0000_s1319" style="position:absolute;left:2521;top:4461;width:2252;height:36" coordorigin="2521,4461" coordsize="2252,36" path="m2521,4497r2252,l4773,4461r-2252,l2521,4497xe" fillcolor="#d0cece" stroked="f">
              <v:path arrowok="t"/>
            </v:shape>
            <v:shape id="_x0000_s1318" style="position:absolute;left:1889;top:4451;width:633;height:0" coordorigin="1889,4451" coordsize="633,0" path="m1889,4451r632,e" filled="f" strokeweight="1.1pt">
              <v:path arrowok="t"/>
            </v:shape>
            <v:shape id="_x0000_s1317" style="position:absolute;left:2541;top:4451;width:2229;height:0" coordorigin="2541,4451" coordsize="2229,0" path="m2541,4451r2229,e" filled="f" strokeweight="1.1pt">
              <v:path arrowok="t"/>
            </v:shape>
            <v:shape id="_x0000_s1316" style="position:absolute;left:4790;top:4451;width:360;height:0" coordorigin="4790,4451" coordsize="360,0" path="m4790,4451r360,e" filled="f" strokeweight="1.1pt">
              <v:path arrowok="t"/>
            </v:shape>
            <v:shape id="_x0000_s1315" style="position:absolute;left:5170;top:4451;width:5202;height:0" coordorigin="5170,4451" coordsize="5202,0" path="m5170,4451r5202,e" filled="f" strokeweight="1.1pt">
              <v:path arrowok="t"/>
            </v:shape>
            <w10:wrap anchorx="page" anchory="page"/>
          </v:group>
        </w:pict>
      </w:r>
      <w:r>
        <w:pict w14:anchorId="08DBB439">
          <v:group id="_x0000_s1309" style="position:absolute;margin-left:93.9pt;margin-top:180.8pt;width:425.25pt;height:1.1pt;z-index:-1918;mso-position-horizontal-relative:page;mso-position-vertical-relative:page" coordorigin="1878,3616" coordsize="8505,22">
            <v:shape id="_x0000_s1313" style="position:absolute;left:1889;top:3627;width:633;height:0" coordorigin="1889,3627" coordsize="633,0" path="m1889,3627r632,e" filled="f" strokeweight="1.1pt">
              <v:path arrowok="t"/>
            </v:shape>
            <v:shape id="_x0000_s1312" style="position:absolute;left:2541;top:3627;width:2229;height:0" coordorigin="2541,3627" coordsize="2229,0" path="m2541,3627r2229,e" filled="f" strokeweight="1.1pt">
              <v:path arrowok="t"/>
            </v:shape>
            <v:shape id="_x0000_s1311" style="position:absolute;left:4790;top:3627;width:360;height:0" coordorigin="4790,3627" coordsize="360,0" path="m4790,3627r360,e" filled="f" strokeweight="1.1pt">
              <v:path arrowok="t"/>
            </v:shape>
            <v:shape id="_x0000_s1310" style="position:absolute;left:5170;top:3627;width:5202;height:0" coordorigin="5170,3627" coordsize="5202,0" path="m5170,3627r5202,e" filled="f" strokeweight="1.1pt">
              <v:path arrowok="t"/>
            </v:shape>
            <w10:wrap anchorx="page" anchory="page"/>
          </v:group>
        </w:pict>
      </w:r>
      <w:r>
        <w:pict w14:anchorId="6F9DB6C9">
          <v:group id="_x0000_s1303" style="position:absolute;margin-left:93.9pt;margin-top:166.4pt;width:425.25pt;height:1.75pt;z-index:-1919;mso-position-horizontal-relative:page;mso-position-vertical-relative:page" coordorigin="1878,3328" coordsize="8505,35">
            <v:shape id="_x0000_s1308" style="position:absolute;left:4782;top:3349;width:360;height:4" coordorigin="4782,3349" coordsize="360,4" path="m4782,3353r360,l5142,3349r-360,l4782,3353xe" fillcolor="#d0cece" stroked="f">
              <v:path arrowok="t"/>
            </v:shape>
            <v:shape id="_x0000_s1307" style="position:absolute;left:5162;top:3349;width:5202;height:4" coordorigin="5162,3349" coordsize="5202,4" path="m5162,3353r5202,l10364,3349r-5202,l5162,3353xe" fillcolor="#d0cece" stroked="f">
              <v:path arrowok="t"/>
            </v:shape>
            <v:shape id="_x0000_s1306" style="position:absolute;left:1889;top:3339;width:2881;height:0" coordorigin="1889,3339" coordsize="2881,0" path="m1889,3339r2881,e" filled="f" strokeweight="1.1pt">
              <v:path arrowok="t"/>
            </v:shape>
            <v:shape id="_x0000_s1305" style="position:absolute;left:4790;top:3339;width:360;height:0" coordorigin="4790,3339" coordsize="360,0" path="m4790,3339r360,e" filled="f" strokeweight="1.1pt">
              <v:path arrowok="t"/>
            </v:shape>
            <v:shape id="_x0000_s1304" style="position:absolute;left:5170;top:3339;width:5202;height:0" coordorigin="5170,3339" coordsize="5202,0" path="m5170,3339r5202,e" filled="f" strokeweight="1.1pt">
              <v:path arrowok="t"/>
            </v:shape>
            <w10:wrap anchorx="page" anchory="page"/>
          </v:group>
        </w:pict>
      </w:r>
      <w:r>
        <w:pict w14:anchorId="107A332F">
          <v:group id="_x0000_s1298" style="position:absolute;margin-left:93.9pt;margin-top:151.55pt;width:425.25pt;height:1.1pt;z-index:-1920;mso-position-horizontal-relative:page;mso-position-vertical-relative:page" coordorigin="1878,3031" coordsize="8505,22">
            <v:shape id="_x0000_s1302" style="position:absolute;left:1889;top:3042;width:633;height:0" coordorigin="1889,3042" coordsize="633,0" path="m1889,3042r632,e" filled="f" strokeweight="1.1pt">
              <v:path arrowok="t"/>
            </v:shape>
            <v:shape id="_x0000_s1301" style="position:absolute;left:2541;top:3042;width:2229;height:0" coordorigin="2541,3042" coordsize="2229,0" path="m2541,3042r2229,e" filled="f" strokeweight="1.1pt">
              <v:path arrowok="t"/>
            </v:shape>
            <v:shape id="_x0000_s1300" style="position:absolute;left:4790;top:3042;width:360;height:0" coordorigin="4790,3042" coordsize="360,0" path="m4790,3042r360,e" filled="f" strokeweight="1.1pt">
              <v:path arrowok="t"/>
            </v:shape>
            <v:shape id="_x0000_s1299" style="position:absolute;left:5170;top:3042;width:5202;height:0" coordorigin="5170,3042" coordsize="5202,0" path="m5170,3042r5202,e" filled="f" strokeweight="1.1pt">
              <v:path arrowok="t"/>
            </v:shape>
            <w10:wrap anchorx="page" anchory="page"/>
          </v:group>
        </w:pict>
      </w:r>
      <w:r>
        <w:pict w14:anchorId="3B0A56C9">
          <v:group id="_x0000_s1289" style="position:absolute;margin-left:93.9pt;margin-top:137.35pt;width:425.25pt;height:2.15pt;z-index:-1921;mso-position-horizontal-relative:page;mso-position-vertical-relative:page" coordorigin="1878,2747" coordsize="8505,43">
            <v:shape id="_x0000_s1297" style="position:absolute;left:1893;top:2768;width:629;height:12" coordorigin="1893,2768" coordsize="629,12" path="m1893,2780r628,l2521,2768r-628,l1893,2780xe" fillcolor="#d0cece" stroked="f">
              <v:path arrowok="t"/>
            </v:shape>
            <v:shape id="_x0000_s1296" style="position:absolute;left:2521;top:2768;width:2252;height:12" coordorigin="2521,2768" coordsize="2252,12" path="m2521,2780r2252,l4773,2768r-2252,l2521,2780xe" fillcolor="#d0cece" stroked="f">
              <v:path arrowok="t"/>
            </v:shape>
            <v:shape id="_x0000_s1295" style="position:absolute;left:4782;top:2768;width:360;height:12" coordorigin="4782,2768" coordsize="360,12" path="m4782,2780r360,l5142,2768r-360,l4782,2780xe" fillcolor="#d0cece" stroked="f">
              <v:path arrowok="t"/>
            </v:shape>
            <v:shape id="_x0000_s1294" style="position:absolute;left:5162;top:2768;width:5202;height:12" coordorigin="5162,2768" coordsize="5202,12" path="m5162,2780r5202,l10364,2768r-5202,l5162,2780xe" fillcolor="#d0cece" stroked="f">
              <v:path arrowok="t"/>
            </v:shape>
            <v:shape id="_x0000_s1293" style="position:absolute;left:1889;top:2758;width:633;height:0" coordorigin="1889,2758" coordsize="633,0" path="m1889,2758r632,e" filled="f" strokeweight="1.1pt">
              <v:path arrowok="t"/>
            </v:shape>
            <v:shape id="_x0000_s1292" style="position:absolute;left:2541;top:2758;width:2229;height:0" coordorigin="2541,2758" coordsize="2229,0" path="m2541,2758r2229,e" filled="f" strokeweight="1.1pt">
              <v:path arrowok="t"/>
            </v:shape>
            <v:shape id="_x0000_s1291" style="position:absolute;left:4790;top:2758;width:360;height:0" coordorigin="4790,2758" coordsize="360,0" path="m4790,2758r360,e" filled="f" strokeweight="1.1pt">
              <v:path arrowok="t"/>
            </v:shape>
            <v:shape id="_x0000_s1290" style="position:absolute;left:5170;top:2758;width:5202;height:0" coordorigin="5170,2758" coordsize="5202,0" path="m5170,2758r5202,e" filled="f" strokeweight="1.1pt">
              <v:path arrowok="t"/>
            </v:shape>
            <w10:wrap anchorx="page" anchory="page"/>
          </v:group>
        </w:pict>
      </w:r>
      <w:r>
        <w:pict w14:anchorId="16B02627">
          <v:group id="_x0000_s1282" style="position:absolute;margin-left:93.9pt;margin-top:108.9pt;width:425.25pt;height:1.55pt;z-index:-1922;mso-position-horizontal-relative:page;mso-position-vertical-relative:page" coordorigin="1878,2178" coordsize="8505,31">
            <v:shape id="_x0000_s1288" style="position:absolute;left:1893;top:2188;width:2881;height:0" coordorigin="1893,2188" coordsize="2881,0" path="m1893,2189r2881,l4774,2188r-2881,l1893,2189xe" fillcolor="#d0cece" stroked="f">
              <v:path arrowok="t"/>
            </v:shape>
            <v:shape id="_x0000_s1287" style="position:absolute;left:4782;top:2188;width:360;height:0" coordorigin="4782,2188" coordsize="360,0" path="m4782,2189r360,l5142,2188r-360,l4782,2189xe" fillcolor="#d0cece" stroked="f">
              <v:path arrowok="t"/>
            </v:shape>
            <v:shape id="_x0000_s1286" style="position:absolute;left:5162;top:2188;width:5202;height:0" coordorigin="5162,2188" coordsize="5202,0" path="m5162,2189r5202,l10364,2188r-5202,l5162,2189xe" fillcolor="#d0cece" stroked="f">
              <v:path arrowok="t"/>
            </v:shape>
            <v:shape id="_x0000_s1285" style="position:absolute;left:1889;top:2198;width:2881;height:0" coordorigin="1889,2198" coordsize="2881,0" path="m1889,2198r2881,e" filled="f" strokeweight="1.1pt">
              <v:path arrowok="t"/>
            </v:shape>
            <v:shape id="_x0000_s1284" style="position:absolute;left:4790;top:2198;width:360;height:0" coordorigin="4790,2198" coordsize="360,0" path="m4790,2198r360,e" filled="f" strokeweight="1.1pt">
              <v:path arrowok="t"/>
            </v:shape>
            <v:shape id="_x0000_s1283" style="position:absolute;left:5170;top:2198;width:5202;height:0" coordorigin="5170,2198" coordsize="5202,0" path="m5170,2198r5202,e" filled="f" strokeweight="1.1pt">
              <v:path arrowok="t"/>
            </v:shape>
            <w10:wrap anchorx="page" anchory="page"/>
          </v:group>
        </w:pict>
      </w:r>
      <w:r>
        <w:pict w14:anchorId="7EB4646E">
          <v:group id="_x0000_s1275" style="position:absolute;margin-left:93.9pt;margin-top:95pt;width:425.25pt;height:2.15pt;z-index:-1923;mso-position-horizontal-relative:page;mso-position-vertical-relative:page" coordorigin="1878,1900" coordsize="8505,43">
            <v:shape id="_x0000_s1281" style="position:absolute;left:1893;top:1921;width:2881;height:12" coordorigin="1893,1921" coordsize="2881,12" path="m1893,1932r2881,l4774,1921r-2881,l1893,1932xe" fillcolor="#d0cece" stroked="f">
              <v:path arrowok="t"/>
            </v:shape>
            <v:shape id="_x0000_s1280" style="position:absolute;left:4782;top:1921;width:360;height:4" coordorigin="4782,1921" coordsize="360,4" path="m4782,1924r360,l5142,1921r-360,l4782,1924xe" fillcolor="#d0cece" stroked="f">
              <v:path arrowok="t"/>
            </v:shape>
            <v:shape id="_x0000_s1279" style="position:absolute;left:5162;top:1921;width:5202;height:12" coordorigin="5162,1921" coordsize="5202,12" path="m5162,1932r5202,l10364,1921r-5202,l5162,1932xe" fillcolor="#d0cece" stroked="f">
              <v:path arrowok="t"/>
            </v:shape>
            <v:shape id="_x0000_s1278" style="position:absolute;left:1889;top:1911;width:2881;height:0" coordorigin="1889,1911" coordsize="2881,0" path="m1889,1911r2881,e" filled="f" strokeweight="1.1pt">
              <v:path arrowok="t"/>
            </v:shape>
            <v:shape id="_x0000_s1277" style="position:absolute;left:4790;top:1911;width:360;height:0" coordorigin="4790,1911" coordsize="360,0" path="m4790,1911r360,e" filled="f" strokeweight="1.1pt">
              <v:path arrowok="t"/>
            </v:shape>
            <v:shape id="_x0000_s1276" style="position:absolute;left:5170;top:1911;width:5202;height:0" coordorigin="5170,1911" coordsize="5202,0" path="m5170,1911r5202,e" filled="f" strokeweight="1.1pt">
              <v:path arrowok="t"/>
            </v:shape>
            <w10:wrap anchorx="page" anchory="page"/>
          </v:group>
        </w:pict>
      </w:r>
      <w:r>
        <w:pict w14:anchorId="697DCDFD">
          <v:group id="_x0000_s1268" style="position:absolute;margin-left:93.9pt;margin-top:80.35pt;width:425.25pt;height:2.15pt;z-index:-1924;mso-position-horizontal-relative:page;mso-position-vertical-relative:page" coordorigin="1878,1607" coordsize="8505,43">
            <v:shape id="_x0000_s1274" style="position:absolute;left:1893;top:1628;width:2881;height:12" coordorigin="1893,1628" coordsize="2881,12" path="m1893,1641r2881,l4774,1628r-2881,l1893,1641xe" fillcolor="#bcd5ed" stroked="f">
              <v:path arrowok="t"/>
            </v:shape>
            <v:shape id="_x0000_s1273" style="position:absolute;left:4782;top:1628;width:360;height:12" coordorigin="4782,1628" coordsize="360,12" path="m4782,1641r360,l5142,1628r-360,l4782,1641xe" fillcolor="#bcd5ed" stroked="f">
              <v:path arrowok="t"/>
            </v:shape>
            <v:shape id="_x0000_s1272" style="position:absolute;left:5162;top:1628;width:5202;height:12" coordorigin="5162,1628" coordsize="5202,12" path="m5162,1641r5202,l10364,1628r-5202,l5162,1641xe" fillcolor="#bcd5ed" stroked="f">
              <v:path arrowok="t"/>
            </v:shape>
            <v:shape id="_x0000_s1271" style="position:absolute;left:1889;top:1618;width:2881;height:0" coordorigin="1889,1618" coordsize="2881,0" path="m1889,1618r2881,e" filled="f" strokeweight="1.1pt">
              <v:path arrowok="t"/>
            </v:shape>
            <v:shape id="_x0000_s1270" style="position:absolute;left:4790;top:1618;width:360;height:0" coordorigin="4790,1618" coordsize="360,0" path="m4790,1618r360,e" filled="f" strokeweight="1.1pt">
              <v:path arrowok="t"/>
            </v:shape>
            <v:shape id="_x0000_s1269" style="position:absolute;left:5170;top:1618;width:5202;height:0" coordorigin="5170,1618" coordsize="5202,0" path="m5170,1618r5202,e" filled="f" strokeweight="1.1pt">
              <v:path arrowok="t"/>
            </v:shape>
            <w10:wrap anchorx="page" anchory="page"/>
          </v:group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59"/>
        <w:gridCol w:w="380"/>
        <w:gridCol w:w="5222"/>
      </w:tblGrid>
      <w:tr w:rsidR="006450CB" w14:paraId="748612D0" w14:textId="77777777">
        <w:trPr>
          <w:trHeight w:hRule="exact" w:val="292"/>
        </w:trPr>
        <w:tc>
          <w:tcPr>
            <w:tcW w:w="290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5C72730C" w14:textId="77777777" w:rsidR="006450CB" w:rsidRDefault="00000000">
            <w:pPr>
              <w:spacing w:before="16" w:line="246" w:lineRule="auto"/>
              <w:ind w:left="103" w:right="284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AM 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2DB47DE9" w14:textId="77777777" w:rsidR="006450CB" w:rsidRDefault="00000000">
            <w:pPr>
              <w:spacing w:before="16"/>
              <w:ind w:left="16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2</w:t>
            </w:r>
          </w:p>
        </w:tc>
        <w:tc>
          <w:tcPr>
            <w:tcW w:w="522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004F125D" w14:textId="77777777" w:rsidR="006450CB" w:rsidRDefault="00000000">
            <w:pPr>
              <w:spacing w:before="16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AP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  <w:p w14:paraId="74802E88" w14:textId="77777777" w:rsidR="006450CB" w:rsidRDefault="00000000">
            <w:pPr>
              <w:spacing w:before="7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</w:p>
        </w:tc>
      </w:tr>
      <w:tr w:rsidR="006450CB" w14:paraId="5966629D" w14:textId="77777777">
        <w:trPr>
          <w:trHeight w:hRule="exact" w:val="282"/>
        </w:trPr>
        <w:tc>
          <w:tcPr>
            <w:tcW w:w="290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568CA415" w14:textId="77777777" w:rsidR="006450CB" w:rsidRDefault="006450CB"/>
        </w:tc>
        <w:tc>
          <w:tcPr>
            <w:tcW w:w="380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6C7F9078" w14:textId="77777777" w:rsidR="006450CB" w:rsidRDefault="006450CB"/>
        </w:tc>
        <w:tc>
          <w:tcPr>
            <w:tcW w:w="522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74D63970" w14:textId="77777777" w:rsidR="006450CB" w:rsidRDefault="006450CB"/>
        </w:tc>
      </w:tr>
      <w:tr w:rsidR="006450CB" w14:paraId="6FE3A681" w14:textId="77777777">
        <w:trPr>
          <w:trHeight w:hRule="exact" w:val="566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7E214A6" w14:textId="77777777" w:rsidR="006450CB" w:rsidRDefault="00000000">
            <w:pPr>
              <w:spacing w:before="6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UJ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73F088F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8383123" w14:textId="77777777" w:rsidR="006450CB" w:rsidRDefault="00000000">
            <w:pPr>
              <w:spacing w:before="6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  <w:p w14:paraId="7EC1E7B9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</w:p>
        </w:tc>
      </w:tr>
      <w:tr w:rsidR="006450CB" w14:paraId="551E0FD8" w14:textId="77777777">
        <w:trPr>
          <w:trHeight w:hRule="exact" w:val="278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B779E46" w14:textId="77777777" w:rsidR="006450CB" w:rsidRDefault="00000000">
            <w:pPr>
              <w:spacing w:before="9"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position w:val="-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6FF9D34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73E8918" w14:textId="77777777" w:rsidR="006450CB" w:rsidRDefault="00000000">
            <w:pPr>
              <w:spacing w:before="9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S</w:t>
            </w:r>
          </w:p>
        </w:tc>
      </w:tr>
      <w:tr w:rsidR="006450CB" w14:paraId="2EBF31C0" w14:textId="77777777">
        <w:trPr>
          <w:trHeight w:hRule="exact" w:val="298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7D52BF29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PP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6A7C8519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60AFE00" w14:textId="77777777" w:rsidR="006450CB" w:rsidRDefault="006450CB"/>
        </w:tc>
      </w:tr>
      <w:tr w:rsidR="006450CB" w14:paraId="6EB5DF6A" w14:textId="77777777">
        <w:trPr>
          <w:trHeight w:hRule="exact" w:val="275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77E44DDE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C8C238E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773CB342" w14:textId="77777777" w:rsidR="006450CB" w:rsidRDefault="006450CB"/>
        </w:tc>
      </w:tr>
      <w:tr w:rsidR="006450CB" w14:paraId="25976D4C" w14:textId="77777777">
        <w:trPr>
          <w:trHeight w:hRule="exact" w:val="836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248C9D6" w14:textId="77777777" w:rsidR="006450CB" w:rsidRDefault="00000000">
            <w:pPr>
              <w:spacing w:before="14"/>
              <w:ind w:left="4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D73F8F9" w14:textId="77777777" w:rsidR="006450CB" w:rsidRDefault="006450CB"/>
        </w:tc>
        <w:tc>
          <w:tcPr>
            <w:tcW w:w="522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5234750" w14:textId="77777777" w:rsidR="006450CB" w:rsidRDefault="00000000">
            <w:pPr>
              <w:spacing w:before="13" w:line="235" w:lineRule="auto"/>
              <w:ind w:left="71" w:right="182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wu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bu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g-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  <w:p w14:paraId="6573C69D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7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es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</w:p>
        </w:tc>
      </w:tr>
      <w:tr w:rsidR="006450CB" w14:paraId="16CA9666" w14:textId="77777777">
        <w:trPr>
          <w:trHeight w:hRule="exact" w:val="270"/>
        </w:trPr>
        <w:tc>
          <w:tcPr>
            <w:tcW w:w="643" w:type="dxa"/>
            <w:vMerge w:val="restart"/>
            <w:tcBorders>
              <w:top w:val="nil"/>
              <w:left w:val="single" w:sz="9" w:space="0" w:color="000000"/>
              <w:right w:val="nil"/>
            </w:tcBorders>
            <w:shd w:val="clear" w:color="auto" w:fill="D0CECE"/>
          </w:tcPr>
          <w:p w14:paraId="3D48C48B" w14:textId="77777777" w:rsidR="006450CB" w:rsidRDefault="00000000">
            <w:pPr>
              <w:spacing w:before="6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59" w:type="dxa"/>
            <w:vMerge w:val="restart"/>
            <w:tcBorders>
              <w:top w:val="nil"/>
              <w:left w:val="nil"/>
              <w:right w:val="single" w:sz="9" w:space="0" w:color="000000"/>
            </w:tcBorders>
            <w:shd w:val="clear" w:color="auto" w:fill="D0CECE"/>
          </w:tcPr>
          <w:p w14:paraId="2BA8CA5C" w14:textId="77777777" w:rsidR="006450CB" w:rsidRDefault="00000000">
            <w:pPr>
              <w:spacing w:before="10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567F84D" w14:textId="77777777" w:rsidR="006450CB" w:rsidRDefault="006450CB"/>
        </w:tc>
        <w:tc>
          <w:tcPr>
            <w:tcW w:w="522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00AD6364" w14:textId="77777777" w:rsidR="006450CB" w:rsidRDefault="006450CB"/>
        </w:tc>
      </w:tr>
      <w:tr w:rsidR="006450CB" w14:paraId="79689938" w14:textId="77777777">
        <w:trPr>
          <w:trHeight w:hRule="exact" w:val="290"/>
        </w:trPr>
        <w:tc>
          <w:tcPr>
            <w:tcW w:w="643" w:type="dxa"/>
            <w:vMerge/>
            <w:tcBorders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74F87AD4" w14:textId="77777777" w:rsidR="006450CB" w:rsidRDefault="006450CB"/>
        </w:tc>
        <w:tc>
          <w:tcPr>
            <w:tcW w:w="2259" w:type="dxa"/>
            <w:vMerge/>
            <w:tcBorders>
              <w:left w:val="nil"/>
              <w:bottom w:val="nil"/>
              <w:right w:val="single" w:sz="9" w:space="0" w:color="000000"/>
            </w:tcBorders>
            <w:shd w:val="clear" w:color="auto" w:fill="D0CECE"/>
          </w:tcPr>
          <w:p w14:paraId="7B8D100F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6DAE0D67" w14:textId="77777777" w:rsidR="006450CB" w:rsidRDefault="006450CB"/>
        </w:tc>
        <w:tc>
          <w:tcPr>
            <w:tcW w:w="522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49450F4B" w14:textId="77777777" w:rsidR="006450CB" w:rsidRDefault="00000000">
            <w:pPr>
              <w:spacing w:before="4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1A30BE7A" w14:textId="77777777">
        <w:trPr>
          <w:trHeight w:hRule="exact" w:val="284"/>
        </w:trPr>
        <w:tc>
          <w:tcPr>
            <w:tcW w:w="290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D0CECE"/>
          </w:tcPr>
          <w:p w14:paraId="3CCAE58A" w14:textId="77777777" w:rsidR="006450CB" w:rsidRDefault="00000000">
            <w:pPr>
              <w:spacing w:before="18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  <w:p w14:paraId="4ED4C410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37266FD" w14:textId="77777777" w:rsidR="006450CB" w:rsidRDefault="006450CB"/>
        </w:tc>
        <w:tc>
          <w:tcPr>
            <w:tcW w:w="522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66E5D532" w14:textId="77777777" w:rsidR="006450CB" w:rsidRDefault="006450CB"/>
        </w:tc>
      </w:tr>
      <w:tr w:rsidR="006450CB" w14:paraId="39082974" w14:textId="77777777">
        <w:trPr>
          <w:trHeight w:hRule="exact" w:val="560"/>
        </w:trPr>
        <w:tc>
          <w:tcPr>
            <w:tcW w:w="290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5B080398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5D7EBDAD" w14:textId="77777777" w:rsidR="006450CB" w:rsidRDefault="006450CB"/>
        </w:tc>
        <w:tc>
          <w:tcPr>
            <w:tcW w:w="522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623F7F6B" w14:textId="77777777" w:rsidR="006450CB" w:rsidRDefault="00000000">
            <w:pPr>
              <w:spacing w:before="5" w:line="237" w:lineRule="auto"/>
              <w:ind w:left="71" w:right="315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wu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eva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0C3990DF" w14:textId="77777777">
        <w:trPr>
          <w:trHeight w:hRule="exact" w:val="571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092B0B1B" w14:textId="77777777" w:rsidR="006450CB" w:rsidRDefault="00000000">
            <w:pPr>
              <w:spacing w:before="6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5355B49E" w14:textId="77777777" w:rsidR="006450CB" w:rsidRDefault="00000000">
            <w:pPr>
              <w:spacing w:before="23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9FEF8E1" w14:textId="77777777" w:rsidR="006450CB" w:rsidRDefault="006450CB"/>
        </w:tc>
        <w:tc>
          <w:tcPr>
            <w:tcW w:w="522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659E7D4B" w14:textId="77777777" w:rsidR="006450CB" w:rsidRDefault="006450CB"/>
        </w:tc>
      </w:tr>
      <w:tr w:rsidR="006450CB" w14:paraId="67163C7D" w14:textId="77777777">
        <w:trPr>
          <w:trHeight w:hRule="exact" w:val="272"/>
        </w:trPr>
        <w:tc>
          <w:tcPr>
            <w:tcW w:w="290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177780B3" w14:textId="77777777" w:rsidR="006450CB" w:rsidRDefault="00000000">
            <w:pPr>
              <w:spacing w:before="6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  <w:p w14:paraId="5E9103A7" w14:textId="77777777" w:rsidR="006450CB" w:rsidRDefault="00000000">
            <w:pPr>
              <w:spacing w:line="28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7C461972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84B2D51" w14:textId="77777777" w:rsidR="006450CB" w:rsidRDefault="006450CB"/>
        </w:tc>
      </w:tr>
      <w:tr w:rsidR="006450CB" w14:paraId="008A7FC2" w14:textId="77777777">
        <w:trPr>
          <w:trHeight w:hRule="exact" w:val="572"/>
        </w:trPr>
        <w:tc>
          <w:tcPr>
            <w:tcW w:w="290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5B1B6CDD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62C31E0" w14:textId="77777777" w:rsidR="006450CB" w:rsidRDefault="006450CB"/>
        </w:tc>
        <w:tc>
          <w:tcPr>
            <w:tcW w:w="522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2882452E" w14:textId="77777777" w:rsidR="006450CB" w:rsidRDefault="00000000">
            <w:pPr>
              <w:spacing w:before="6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</w:p>
          <w:p w14:paraId="28A4B148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ja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  <w:p w14:paraId="5131DA24" w14:textId="77777777" w:rsidR="006450CB" w:rsidRDefault="00000000">
            <w:pPr>
              <w:spacing w:before="12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 P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gra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erja</w:t>
            </w:r>
            <w:proofErr w:type="spellEnd"/>
          </w:p>
        </w:tc>
      </w:tr>
      <w:tr w:rsidR="006450CB" w14:paraId="5A5A1B4F" w14:textId="77777777">
        <w:trPr>
          <w:trHeight w:hRule="exact" w:val="277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5C53DF6F" w14:textId="77777777" w:rsidR="006450CB" w:rsidRDefault="00000000">
            <w:pPr>
              <w:spacing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9" w:space="0" w:color="000000"/>
            </w:tcBorders>
            <w:shd w:val="clear" w:color="auto" w:fill="D0CECE"/>
          </w:tcPr>
          <w:p w14:paraId="18AF9ABE" w14:textId="77777777" w:rsidR="006450CB" w:rsidRDefault="00000000">
            <w:pPr>
              <w:spacing w:before="16" w:line="26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3D01BCE" w14:textId="77777777" w:rsidR="006450CB" w:rsidRDefault="006450CB"/>
        </w:tc>
        <w:tc>
          <w:tcPr>
            <w:tcW w:w="522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01C76AD5" w14:textId="77777777" w:rsidR="006450CB" w:rsidRDefault="006450CB"/>
        </w:tc>
      </w:tr>
      <w:tr w:rsidR="006450CB" w14:paraId="6A627F23" w14:textId="77777777">
        <w:trPr>
          <w:trHeight w:hRule="exact" w:val="1372"/>
        </w:trPr>
        <w:tc>
          <w:tcPr>
            <w:tcW w:w="290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4DD68CCD" w14:textId="77777777" w:rsidR="006450CB" w:rsidRDefault="00000000">
            <w:pPr>
              <w:spacing w:before="6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I</w:t>
            </w:r>
          </w:p>
          <w:p w14:paraId="3AE482EB" w14:textId="77777777" w:rsidR="006450CB" w:rsidRDefault="006450CB">
            <w:pPr>
              <w:spacing w:line="200" w:lineRule="exact"/>
            </w:pPr>
          </w:p>
          <w:p w14:paraId="6B7F412B" w14:textId="77777777" w:rsidR="006450CB" w:rsidRDefault="006450CB">
            <w:pPr>
              <w:spacing w:line="200" w:lineRule="exact"/>
            </w:pPr>
          </w:p>
          <w:p w14:paraId="0BF3F99F" w14:textId="77777777" w:rsidR="006450CB" w:rsidRDefault="006450CB">
            <w:pPr>
              <w:spacing w:line="200" w:lineRule="exact"/>
            </w:pPr>
          </w:p>
          <w:p w14:paraId="29BC0AED" w14:textId="77777777" w:rsidR="006450CB" w:rsidRDefault="006450CB">
            <w:pPr>
              <w:spacing w:line="200" w:lineRule="exact"/>
            </w:pPr>
          </w:p>
          <w:p w14:paraId="2DFBE87C" w14:textId="77777777" w:rsidR="006450CB" w:rsidRDefault="006450CB">
            <w:pPr>
              <w:spacing w:before="15" w:line="260" w:lineRule="exact"/>
              <w:rPr>
                <w:sz w:val="26"/>
                <w:szCs w:val="26"/>
              </w:rPr>
            </w:pPr>
          </w:p>
          <w:p w14:paraId="3412B457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-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b/>
                <w:spacing w:val="-3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T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C9D3889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68EABD2" w14:textId="77777777" w:rsidR="006450CB" w:rsidRDefault="00000000">
            <w:pPr>
              <w:spacing w:before="11" w:line="234" w:lineRule="auto"/>
              <w:ind w:left="71" w:right="63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igi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97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4"/>
                <w:w w:val="97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3"/>
                <w:w w:val="97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>bu</w:t>
            </w:r>
            <w:r>
              <w:rPr>
                <w:rFonts w:ascii="Calibri" w:eastAsia="Calibri" w:hAnsi="Calibri" w:cs="Calibri"/>
                <w:spacing w:val="4"/>
                <w:w w:val="97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3"/>
                <w:w w:val="9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2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97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6"/>
                <w:w w:val="97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97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97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6"/>
                <w:w w:val="97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8"/>
                <w:w w:val="97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3"/>
                <w:w w:val="97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w w:val="97"/>
                <w:sz w:val="23"/>
                <w:szCs w:val="23"/>
              </w:rPr>
              <w:t>On</w:t>
            </w:r>
            <w:r>
              <w:rPr>
                <w:rFonts w:ascii="Calibri" w:eastAsia="Calibri" w:hAnsi="Calibri" w:cs="Calibri"/>
                <w:spacing w:val="7"/>
                <w:w w:val="97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proofErr w:type="gramEnd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lu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gr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</w:p>
        </w:tc>
      </w:tr>
      <w:tr w:rsidR="006450CB" w14:paraId="3A5443A4" w14:textId="77777777">
        <w:trPr>
          <w:trHeight w:hRule="exact" w:val="252"/>
        </w:trPr>
        <w:tc>
          <w:tcPr>
            <w:tcW w:w="290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5FB45879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4B31657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56CCF2A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nc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6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em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01"/>
                <w:position w:val="-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a</w:t>
            </w:r>
            <w:proofErr w:type="spellEnd"/>
          </w:p>
        </w:tc>
      </w:tr>
      <w:tr w:rsidR="006450CB" w14:paraId="04BC9E60" w14:textId="77777777">
        <w:trPr>
          <w:trHeight w:hRule="exact" w:val="319"/>
        </w:trPr>
        <w:tc>
          <w:tcPr>
            <w:tcW w:w="2901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4DB3CC0F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5A8415B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22DFF4BC" w14:textId="77777777" w:rsidR="006450CB" w:rsidRDefault="00000000">
            <w:pPr>
              <w:spacing w:before="19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</w:p>
        </w:tc>
      </w:tr>
    </w:tbl>
    <w:p w14:paraId="531486B1" w14:textId="77777777" w:rsidR="006450CB" w:rsidRDefault="006450CB">
      <w:pPr>
        <w:sectPr w:rsidR="006450CB">
          <w:pgSz w:w="12240" w:h="15840"/>
          <w:pgMar w:top="1480" w:right="1720" w:bottom="280" w:left="1720" w:header="720" w:footer="720" w:gutter="0"/>
          <w:cols w:space="720"/>
        </w:sectPr>
      </w:pPr>
    </w:p>
    <w:p w14:paraId="55800885" w14:textId="77777777" w:rsidR="006450CB" w:rsidRDefault="00000000">
      <w:pPr>
        <w:spacing w:before="2" w:line="80" w:lineRule="exact"/>
        <w:rPr>
          <w:sz w:val="9"/>
          <w:szCs w:val="9"/>
        </w:rPr>
      </w:pPr>
      <w:r>
        <w:lastRenderedPageBreak/>
        <w:pict w14:anchorId="1A5450D5">
          <v:group id="_x0000_s1260" style="position:absolute;margin-left:94.2pt;margin-top:360.4pt;width:424.65pt;height:1.2pt;z-index:-1890;mso-position-horizontal-relative:page;mso-position-vertical-relative:page" coordorigin="1884,7208" coordsize="8493,24">
            <v:shape id="_x0000_s1267" style="position:absolute;left:4762;top:7218;width:360;height:4" coordorigin="4762,7218" coordsize="360,4" path="m4762,7222r360,l5122,7218r-360,l4762,7222xe" fillcolor="#d0cece" stroked="f">
              <v:path arrowok="t"/>
            </v:shape>
            <v:shape id="_x0000_s1266" style="position:absolute;left:1889;top:7213;width:2861;height:0" coordorigin="1889,7213" coordsize="2861,0" path="m1889,7213r2861,e" filled="f" strokeweight=".5pt">
              <v:path arrowok="t"/>
            </v:shape>
            <v:shape id="_x0000_s1265" style="position:absolute;left:1889;top:7220;width:2861;height:0" coordorigin="1889,7220" coordsize="2861,0" path="m1889,7220r2861,e" filled="f" strokecolor="#d0cece" strokeweight=".3pt">
              <v:path arrowok="t"/>
            </v:shape>
            <v:shape id="_x0000_s1264" style="position:absolute;left:4770;top:7213;width:360;height:0" coordorigin="4770,7213" coordsize="360,0" path="m4770,7213r360,e" filled="f" strokeweight=".5pt">
              <v:path arrowok="t"/>
            </v:shape>
            <v:shape id="_x0000_s1263" style="position:absolute;left:4770;top:7220;width:360;height:0" coordorigin="4770,7220" coordsize="360,0" path="m4770,7220r360,e" filled="f" strokecolor="#d0cece" strokeweight=".3pt">
              <v:path arrowok="t"/>
            </v:shape>
            <v:shape id="_x0000_s1262" style="position:absolute;left:5150;top:7213;width:5222;height:0" coordorigin="5150,7213" coordsize="5222,0" path="m5150,7213r5222,e" filled="f" strokeweight=".5pt">
              <v:path arrowok="t"/>
            </v:shape>
            <v:shape id="_x0000_s1261" style="position:absolute;left:5150;top:7220;width:5222;height:0" coordorigin="5150,7220" coordsize="5222,0" path="m5150,7220r5222,e" filled="f" strokecolor="#d0cece" strokeweight=".3pt">
              <v:path arrowok="t"/>
            </v:shape>
            <w10:wrap anchorx="page" anchory="page"/>
          </v:group>
        </w:pict>
      </w:r>
      <w:r>
        <w:pict w14:anchorId="2FADC0C4">
          <v:group id="_x0000_s1252" style="position:absolute;margin-left:93.9pt;margin-top:334.05pt;width:425.25pt;height:2.15pt;z-index:-1891;mso-position-horizontal-relative:page;mso-position-vertical-relative:page" coordorigin="1878,6681" coordsize="8505,43">
            <v:shape id="_x0000_s1259" style="position:absolute;left:1893;top:6701;width:629;height:12" coordorigin="1893,6701" coordsize="629,12" path="m1893,6713r628,l2521,6701r-628,l1893,6713xe" fillcolor="#d0cece" stroked="f">
              <v:path arrowok="t"/>
            </v:shape>
            <v:shape id="_x0000_s1258" style="position:absolute;left:1889;top:6692;width:633;height:0" coordorigin="1889,6692" coordsize="633,0" path="m1889,6692r632,e" filled="f" strokeweight="1.1pt">
              <v:path arrowok="t"/>
            </v:shape>
            <v:shape id="_x0000_s1257" style="position:absolute;left:2541;top:6692;width:2209;height:0" coordorigin="2541,6692" coordsize="2209,0" path="m2541,6692r2209,e" filled="f" strokeweight="1.1pt">
              <v:path arrowok="t"/>
            </v:shape>
            <v:shape id="_x0000_s1256" style="position:absolute;left:4762;top:6701;width:360;height:12" coordorigin="4762,6701" coordsize="360,12" path="m4762,6713r360,l5122,6701r-360,l4762,6713xe" fillcolor="#d0cece" stroked="f">
              <v:path arrowok="t"/>
            </v:shape>
            <v:shape id="_x0000_s1255" style="position:absolute;left:5142;top:6701;width:5222;height:12" coordorigin="5142,6701" coordsize="5222,12" path="m5142,6713r5222,l10364,6701r-5222,l5142,6713xe" fillcolor="#d0cece" stroked="f">
              <v:path arrowok="t"/>
            </v:shape>
            <v:shape id="_x0000_s1254" style="position:absolute;left:4770;top:6692;width:360;height:0" coordorigin="4770,6692" coordsize="360,0" path="m4770,6692r360,e" filled="f" strokeweight="1.1pt">
              <v:path arrowok="t"/>
            </v:shape>
            <v:shape id="_x0000_s1253" style="position:absolute;left:5150;top:6692;width:5222;height:0" coordorigin="5150,6692" coordsize="5222,0" path="m5150,6692r5222,e" filled="f" strokeweight="1.1pt">
              <v:path arrowok="t"/>
            </v:shape>
            <w10:wrap anchorx="page" anchory="page"/>
          </v:group>
        </w:pict>
      </w:r>
      <w:r>
        <w:pict w14:anchorId="37C8DA53">
          <v:group id="_x0000_s1247" style="position:absolute;margin-left:93.9pt;margin-top:306.65pt;width:425.25pt;height:1.1pt;z-index:-1892;mso-position-horizontal-relative:page;mso-position-vertical-relative:page" coordorigin="1878,6133" coordsize="8505,22">
            <v:shape id="_x0000_s1251" style="position:absolute;left:1889;top:6144;width:633;height:0" coordorigin="1889,6144" coordsize="633,0" path="m1889,6144r632,e" filled="f" strokeweight="1.1pt">
              <v:path arrowok="t"/>
            </v:shape>
            <v:shape id="_x0000_s1250" style="position:absolute;left:2541;top:6144;width:2209;height:0" coordorigin="2541,6144" coordsize="2209,0" path="m2541,6144r2209,e" filled="f" strokeweight="1.1pt">
              <v:path arrowok="t"/>
            </v:shape>
            <v:shape id="_x0000_s1249" style="position:absolute;left:4770;top:6144;width:360;height:0" coordorigin="4770,6144" coordsize="360,0" path="m4770,6144r360,e" filled="f" strokeweight="1.1pt">
              <v:path arrowok="t"/>
            </v:shape>
            <v:shape id="_x0000_s1248" style="position:absolute;left:5150;top:6144;width:5222;height:0" coordorigin="5150,6144" coordsize="5222,0" path="m5150,6144r5222,e" filled="f" strokeweight="1.1pt">
              <v:path arrowok="t"/>
            </v:shape>
            <w10:wrap anchorx="page" anchory="page"/>
          </v:group>
        </w:pict>
      </w:r>
      <w:r>
        <w:pict w14:anchorId="2F6C61B1">
          <v:group id="_x0000_s1242" style="position:absolute;margin-left:93.9pt;margin-top:292.45pt;width:425.25pt;height:1.1pt;z-index:-1893;mso-position-horizontal-relative:page;mso-position-vertical-relative:page" coordorigin="1878,5849" coordsize="8505,22">
            <v:shape id="_x0000_s1246" style="position:absolute;left:1889;top:5860;width:633;height:0" coordorigin="1889,5860" coordsize="633,0" path="m1889,5860r632,e" filled="f" strokeweight="1.1pt">
              <v:path arrowok="t"/>
            </v:shape>
            <v:shape id="_x0000_s1245" style="position:absolute;left:2541;top:5860;width:2209;height:0" coordorigin="2541,5860" coordsize="2209,0" path="m2541,5860r2209,e" filled="f" strokeweight="1.1pt">
              <v:path arrowok="t"/>
            </v:shape>
            <v:shape id="_x0000_s1244" style="position:absolute;left:4770;top:5860;width:360;height:0" coordorigin="4770,5860" coordsize="360,0" path="m4770,5860r360,e" filled="f" strokeweight="1.1pt">
              <v:path arrowok="t"/>
            </v:shape>
            <v:shape id="_x0000_s1243" style="position:absolute;left:5150;top:5860;width:5222;height:0" coordorigin="5150,5860" coordsize="5222,0" path="m5150,5860r5222,e" filled="f" strokeweight="1.1pt">
              <v:path arrowok="t"/>
            </v:shape>
            <w10:wrap anchorx="page" anchory="page"/>
          </v:group>
        </w:pict>
      </w:r>
      <w:r>
        <w:pict w14:anchorId="6BEC9E56">
          <v:group id="_x0000_s1237" style="position:absolute;margin-left:93.9pt;margin-top:265.05pt;width:425.25pt;height:1.1pt;z-index:-1894;mso-position-horizontal-relative:page;mso-position-vertical-relative:page" coordorigin="1878,5301" coordsize="8505,22">
            <v:shape id="_x0000_s1241" style="position:absolute;left:1889;top:5312;width:633;height:0" coordorigin="1889,5312" coordsize="633,0" path="m1889,5312r632,e" filled="f" strokeweight="1.1pt">
              <v:path arrowok="t"/>
            </v:shape>
            <v:shape id="_x0000_s1240" style="position:absolute;left:2541;top:5312;width:2209;height:0" coordorigin="2541,5312" coordsize="2209,0" path="m2541,5312r2209,e" filled="f" strokeweight="1.1pt">
              <v:path arrowok="t"/>
            </v:shape>
            <v:shape id="_x0000_s1239" style="position:absolute;left:4770;top:5312;width:360;height:0" coordorigin="4770,5312" coordsize="360,0" path="m4770,5312r360,e" filled="f" strokeweight="1.1pt">
              <v:path arrowok="t"/>
            </v:shape>
            <v:shape id="_x0000_s1238" style="position:absolute;left:5150;top:5312;width:5222;height:0" coordorigin="5150,5312" coordsize="5222,0" path="m5150,5312r5222,e" filled="f" strokeweight="1.1pt">
              <v:path arrowok="t"/>
            </v:shape>
            <w10:wrap anchorx="page" anchory="page"/>
          </v:group>
        </w:pict>
      </w:r>
      <w:r>
        <w:pict w14:anchorId="6F833DAE">
          <v:group id="_x0000_s1231" style="position:absolute;margin-left:93.9pt;margin-top:250.2pt;width:425.25pt;height:3.35pt;z-index:-1895;mso-position-horizontal-relative:page;mso-position-vertical-relative:page" coordorigin="1878,5004" coordsize="8505,67">
            <v:shape id="_x0000_s1236" style="position:absolute;left:2521;top:5025;width:2232;height:36" coordorigin="2521,5025" coordsize="2232,36" path="m2521,5061r2232,l4753,5025r-2232,l2521,5061xe" fillcolor="#d0cece" stroked="f">
              <v:path arrowok="t"/>
            </v:shape>
            <v:shape id="_x0000_s1235" style="position:absolute;left:1889;top:5015;width:633;height:0" coordorigin="1889,5015" coordsize="633,0" path="m1889,5015r632,e" filled="f" strokeweight="1.1pt">
              <v:path arrowok="t"/>
            </v:shape>
            <v:shape id="_x0000_s1234" style="position:absolute;left:2541;top:5015;width:2209;height:0" coordorigin="2541,5015" coordsize="2209,0" path="m2541,5015r2209,e" filled="f" strokeweight="1.1pt">
              <v:path arrowok="t"/>
            </v:shape>
            <v:shape id="_x0000_s1233" style="position:absolute;left:4770;top:5015;width:360;height:0" coordorigin="4770,5015" coordsize="360,0" path="m4770,5015r360,e" filled="f" strokeweight="1.1pt">
              <v:path arrowok="t"/>
            </v:shape>
            <v:shape id="_x0000_s1232" style="position:absolute;left:5150;top:5015;width:5222;height:0" coordorigin="5150,5015" coordsize="5222,0" path="m5150,5015r5222,e" filled="f" strokeweight="1.1pt">
              <v:path arrowok="t"/>
            </v:shape>
            <w10:wrap anchorx="page" anchory="page"/>
          </v:group>
        </w:pict>
      </w:r>
      <w:r>
        <w:pict w14:anchorId="18E2208B">
          <v:group id="_x0000_s1227" style="position:absolute;margin-left:93.9pt;margin-top:236.6pt;width:425.25pt;height:1.1pt;z-index:-1896;mso-position-horizontal-relative:page;mso-position-vertical-relative:page" coordorigin="1878,4732" coordsize="8505,22">
            <v:shape id="_x0000_s1230" style="position:absolute;left:1889;top:4743;width:2861;height:0" coordorigin="1889,4743" coordsize="2861,0" path="m1889,4743r2861,e" filled="f" strokeweight="1.1pt">
              <v:path arrowok="t"/>
            </v:shape>
            <v:shape id="_x0000_s1229" style="position:absolute;left:4770;top:4743;width:360;height:0" coordorigin="4770,4743" coordsize="360,0" path="m4770,4743r360,e" filled="f" strokeweight="1.1pt">
              <v:path arrowok="t"/>
            </v:shape>
            <v:shape id="_x0000_s1228" style="position:absolute;left:5150;top:4743;width:5222;height:0" coordorigin="5150,4743" coordsize="5222,0" path="m5150,4743r5222,e" filled="f" strokeweight="1.1pt">
              <v:path arrowok="t"/>
            </v:shape>
            <w10:wrap anchorx="page" anchory="page"/>
          </v:group>
        </w:pict>
      </w:r>
      <w:r>
        <w:pict w14:anchorId="3607305D">
          <v:group id="_x0000_s1223" style="position:absolute;margin-left:94.15pt;margin-top:221.35pt;width:162.45pt;height:1.4pt;z-index:-1897;mso-position-horizontal-relative:page;mso-position-vertical-relative:page" coordorigin="1883,4427" coordsize="3249,28">
            <v:shape id="_x0000_s1226" style="position:absolute;left:1893;top:4437;width:629;height:8" coordorigin="1893,4437" coordsize="629,8" path="m1893,4445r628,l2521,4437r-628,l1893,4445xe" fillcolor="#d0cece" stroked="f">
              <v:path arrowok="t"/>
            </v:shape>
            <v:shape id="_x0000_s1225" style="position:absolute;left:2521;top:4437;width:2232;height:8" coordorigin="2521,4437" coordsize="2232,8" path="m2521,4445r2232,l4753,4437r-2232,l2521,4445xe" fillcolor="#d0cece" stroked="f">
              <v:path arrowok="t"/>
            </v:shape>
            <v:shape id="_x0000_s1224" style="position:absolute;left:4762;top:4437;width:360;height:8" coordorigin="4762,4437" coordsize="360,8" path="m4762,4445r360,l5122,4437r-360,l4762,4445xe" fillcolor="#d0cece" stroked="f">
              <v:path arrowok="t"/>
            </v:shape>
            <w10:wrap anchorx="page" anchory="page"/>
          </v:group>
        </w:pict>
      </w:r>
      <w:r>
        <w:pict w14:anchorId="4CD73EA5">
          <v:group id="_x0000_s1216" style="position:absolute;margin-left:93.9pt;margin-top:208pt;width:425.25pt;height:3.35pt;z-index:-1898;mso-position-horizontal-relative:page;mso-position-vertical-relative:page" coordorigin="1878,4160" coordsize="8505,67">
            <v:shape id="_x0000_s1222" style="position:absolute;left:2521;top:4181;width:2232;height:36" coordorigin="2521,4181" coordsize="2232,36" path="m2521,4217r2232,l4753,4181r-2232,l2521,4217xe" fillcolor="#d0cece" stroked="f">
              <v:path arrowok="t"/>
            </v:shape>
            <v:shape id="_x0000_s1221" style="position:absolute;left:4762;top:4181;width:360;height:4" coordorigin="4762,4181" coordsize="360,4" path="m4762,4185r360,l5122,4181r-360,l4762,4185xe" fillcolor="#d0cece" stroked="f">
              <v:path arrowok="t"/>
            </v:shape>
            <v:shape id="_x0000_s1220" style="position:absolute;left:1889;top:4171;width:633;height:0" coordorigin="1889,4171" coordsize="633,0" path="m1889,4171r632,e" filled="f" strokeweight="1.1pt">
              <v:path arrowok="t"/>
            </v:shape>
            <v:shape id="_x0000_s1219" style="position:absolute;left:2541;top:4171;width:2209;height:0" coordorigin="2541,4171" coordsize="2209,0" path="m2541,4171r2209,e" filled="f" strokeweight="1.1pt">
              <v:path arrowok="t"/>
            </v:shape>
            <v:shape id="_x0000_s1218" style="position:absolute;left:4770;top:4171;width:360;height:0" coordorigin="4770,4171" coordsize="360,0" path="m4770,4171r360,e" filled="f" strokeweight="1.1pt">
              <v:path arrowok="t"/>
            </v:shape>
            <v:shape id="_x0000_s1217" style="position:absolute;left:5150;top:4171;width:5222;height:0" coordorigin="5150,4171" coordsize="5222,0" path="m5150,4171r5222,e" filled="f" strokeweight="1.1pt">
              <v:path arrowok="t"/>
            </v:shape>
            <w10:wrap anchorx="page" anchory="page"/>
          </v:group>
        </w:pict>
      </w:r>
      <w:r>
        <w:pict w14:anchorId="788B1821">
          <v:group id="_x0000_s1211" style="position:absolute;margin-left:93.9pt;margin-top:180pt;width:425.25pt;height:1.1pt;z-index:-1899;mso-position-horizontal-relative:page;mso-position-vertical-relative:page" coordorigin="1878,3600" coordsize="8505,22">
            <v:shape id="_x0000_s1215" style="position:absolute;left:1889;top:3611;width:633;height:0" coordorigin="1889,3611" coordsize="633,0" path="m1889,3611r632,e" filled="f" strokeweight="1.1pt">
              <v:path arrowok="t"/>
            </v:shape>
            <v:shape id="_x0000_s1214" style="position:absolute;left:2541;top:3611;width:2209;height:0" coordorigin="2541,3611" coordsize="2209,0" path="m2541,3611r2209,e" filled="f" strokeweight="1.1pt">
              <v:path arrowok="t"/>
            </v:shape>
            <v:shape id="_x0000_s1213" style="position:absolute;left:4770;top:3611;width:360;height:0" coordorigin="4770,3611" coordsize="360,0" path="m4770,3611r360,e" filled="f" strokeweight="1.1pt">
              <v:path arrowok="t"/>
            </v:shape>
            <v:shape id="_x0000_s1212" style="position:absolute;left:5150;top:3611;width:5222;height:0" coordorigin="5150,3611" coordsize="5222,0" path="m5150,3611r5222,e" filled="f" strokeweight="1.1pt">
              <v:path arrowok="t"/>
            </v:shape>
            <w10:wrap anchorx="page" anchory="page"/>
          </v:group>
        </w:pict>
      </w:r>
      <w:r>
        <w:pict w14:anchorId="0B29A22D">
          <v:group id="_x0000_s1206" style="position:absolute;margin-left:93.9pt;margin-top:166.4pt;width:425.25pt;height:1.95pt;z-index:-1900;mso-position-horizontal-relative:page;mso-position-vertical-relative:page" coordorigin="1878,3328" coordsize="8505,39">
            <v:shape id="_x0000_s1210" style="position:absolute;left:1893;top:3349;width:2861;height:8" coordorigin="1893,3349" coordsize="2861,8" path="m1893,3357r2861,l4754,3349r-2861,l1893,3357xe" fillcolor="#d0cece" stroked="f">
              <v:path arrowok="t"/>
            </v:shape>
            <v:shape id="_x0000_s1209" style="position:absolute;left:1889;top:3339;width:2861;height:0" coordorigin="1889,3339" coordsize="2861,0" path="m1889,3339r2861,e" filled="f" strokeweight="1.1pt">
              <v:path arrowok="t"/>
            </v:shape>
            <v:shape id="_x0000_s1208" style="position:absolute;left:4770;top:3339;width:360;height:0" coordorigin="4770,3339" coordsize="360,0" path="m4770,3339r360,e" filled="f" strokeweight="1.1pt">
              <v:path arrowok="t"/>
            </v:shape>
            <v:shape id="_x0000_s1207" style="position:absolute;left:5150;top:3339;width:5222;height:0" coordorigin="5150,3339" coordsize="5222,0" path="m5150,3339r5222,e" filled="f" strokeweight="1.1pt">
              <v:path arrowok="t"/>
            </v:shape>
            <w10:wrap anchorx="page" anchory="page"/>
          </v:group>
        </w:pict>
      </w:r>
      <w:r>
        <w:pict w14:anchorId="573F594F">
          <v:group id="_x0000_s1201" style="position:absolute;margin-left:93.9pt;margin-top:151.55pt;width:425.25pt;height:1.1pt;z-index:-1901;mso-position-horizontal-relative:page;mso-position-vertical-relative:page" coordorigin="1878,3031" coordsize="8505,22">
            <v:shape id="_x0000_s1205" style="position:absolute;left:1889;top:3042;width:633;height:0" coordorigin="1889,3042" coordsize="633,0" path="m1889,3042r632,e" filled="f" strokeweight="1.1pt">
              <v:path arrowok="t"/>
            </v:shape>
            <v:shape id="_x0000_s1204" style="position:absolute;left:2541;top:3042;width:2209;height:0" coordorigin="2541,3042" coordsize="2209,0" path="m2541,3042r2209,e" filled="f" strokeweight="1.1pt">
              <v:path arrowok="t"/>
            </v:shape>
            <v:shape id="_x0000_s1203" style="position:absolute;left:4770;top:3042;width:360;height:0" coordorigin="4770,3042" coordsize="360,0" path="m4770,3042r360,e" filled="f" strokeweight="1.1pt">
              <v:path arrowok="t"/>
            </v:shape>
            <v:shape id="_x0000_s1202" style="position:absolute;left:5150;top:3042;width:5222;height:0" coordorigin="5150,3042" coordsize="5222,0" path="m5150,3042r5222,e" filled="f" strokeweight="1.1pt">
              <v:path arrowok="t"/>
            </v:shape>
            <w10:wrap anchorx="page" anchory="page"/>
          </v:group>
        </w:pict>
      </w:r>
      <w:r>
        <w:pict w14:anchorId="3452180C">
          <v:group id="_x0000_s1194" style="position:absolute;margin-left:93.9pt;margin-top:138pt;width:425.25pt;height:1.95pt;z-index:-1902;mso-position-horizontal-relative:page;mso-position-vertical-relative:page" coordorigin="1878,2760" coordsize="8505,39">
            <v:shape id="_x0000_s1200" style="position:absolute;left:1893;top:2780;width:629;height:8" coordorigin="1893,2780" coordsize="629,8" path="m1893,2788r628,l2521,2780r-628,l1893,2788xe" fillcolor="#d0cece" stroked="f">
              <v:path arrowok="t"/>
            </v:shape>
            <v:shape id="_x0000_s1199" style="position:absolute;left:1889;top:2771;width:633;height:0" coordorigin="1889,2771" coordsize="633,0" path="m1889,2771r632,e" filled="f" strokeweight="1.1pt">
              <v:path arrowok="t"/>
            </v:shape>
            <v:shape id="_x0000_s1198" style="position:absolute;left:2541;top:2771;width:2209;height:0" coordorigin="2541,2771" coordsize="2209,0" path="m2541,2771r2209,e" filled="f" strokeweight="1.1pt">
              <v:path arrowok="t"/>
            </v:shape>
            <v:shape id="_x0000_s1197" style="position:absolute;left:5142;top:2780;width:5222;height:8" coordorigin="5142,2780" coordsize="5222,8" path="m5142,2788r5222,l10364,2780r-5222,l5142,2788xe" fillcolor="#d0cece" stroked="f">
              <v:path arrowok="t"/>
            </v:shape>
            <v:shape id="_x0000_s1196" style="position:absolute;left:4770;top:2771;width:360;height:0" coordorigin="4770,2771" coordsize="360,0" path="m4770,2771r360,e" filled="f" strokeweight="1.1pt">
              <v:path arrowok="t"/>
            </v:shape>
            <v:shape id="_x0000_s1195" style="position:absolute;left:5150;top:2771;width:5222;height:0" coordorigin="5150,2771" coordsize="5222,0" path="m5150,2771r5222,e" filled="f" strokeweight="1.1pt">
              <v:path arrowok="t"/>
            </v:shape>
            <w10:wrap anchorx="page" anchory="page"/>
          </v:group>
        </w:pict>
      </w:r>
      <w:r>
        <w:pict w14:anchorId="4C7150DC">
          <v:group id="_x0000_s1190" style="position:absolute;margin-left:93.9pt;margin-top:110pt;width:425.25pt;height:1.1pt;z-index:-1903;mso-position-horizontal-relative:page;mso-position-vertical-relative:page" coordorigin="1878,2200" coordsize="8505,22">
            <v:shape id="_x0000_s1193" style="position:absolute;left:1889;top:2211;width:2861;height:0" coordorigin="1889,2211" coordsize="2861,0" path="m1889,2211r2861,e" filled="f" strokeweight="1.1pt">
              <v:path arrowok="t"/>
            </v:shape>
            <v:shape id="_x0000_s1192" style="position:absolute;left:4770;top:2211;width:360;height:0" coordorigin="4770,2211" coordsize="360,0" path="m4770,2211r360,e" filled="f" strokeweight="1.1pt">
              <v:path arrowok="t"/>
            </v:shape>
            <v:shape id="_x0000_s1191" style="position:absolute;left:5150;top:2211;width:5222;height:0" coordorigin="5150,2211" coordsize="5222,0" path="m5150,2211r5222,e" filled="f" strokeweight="1.1pt">
              <v:path arrowok="t"/>
            </v:shape>
            <w10:wrap anchorx="page" anchory="page"/>
          </v:group>
        </w:pict>
      </w:r>
      <w:r>
        <w:pict w14:anchorId="3237F338">
          <v:group id="_x0000_s1184" style="position:absolute;margin-left:93.9pt;margin-top:95pt;width:425.25pt;height:1.75pt;z-index:-1904;mso-position-horizontal-relative:page;mso-position-vertical-relative:page" coordorigin="1878,1900" coordsize="8505,35">
            <v:shape id="_x0000_s1189" style="position:absolute;left:4762;top:1921;width:360;height:4" coordorigin="4762,1921" coordsize="360,4" path="m4762,1924r360,l5122,1921r-360,l4762,1924xe" fillcolor="#d0cece" stroked="f">
              <v:path arrowok="t"/>
            </v:shape>
            <v:shape id="_x0000_s1188" style="position:absolute;left:1889;top:1911;width:633;height:0" coordorigin="1889,1911" coordsize="633,0" path="m1889,1911r632,e" filled="f" strokeweight="1.1pt">
              <v:path arrowok="t"/>
            </v:shape>
            <v:shape id="_x0000_s1187" style="position:absolute;left:2541;top:1911;width:2209;height:0" coordorigin="2541,1911" coordsize="2209,0" path="m2541,1911r2209,e" filled="f" strokeweight="1.1pt">
              <v:path arrowok="t"/>
            </v:shape>
            <v:shape id="_x0000_s1186" style="position:absolute;left:4770;top:1911;width:360;height:0" coordorigin="4770,1911" coordsize="360,0" path="m4770,1911r360,e" filled="f" strokeweight="1.1pt">
              <v:path arrowok="t"/>
            </v:shape>
            <v:shape id="_x0000_s1185" style="position:absolute;left:5150;top:1911;width:5222;height:0" coordorigin="5150,1911" coordsize="5222,0" path="m5150,1911r5222,e" filled="f" strokeweight="1.1pt">
              <v:path arrowok="t"/>
            </v:shape>
            <w10:wrap anchorx="page" anchory="page"/>
          </v:group>
        </w:pict>
      </w:r>
      <w:r>
        <w:pict w14:anchorId="277A8961">
          <v:group id="_x0000_s1179" style="position:absolute;margin-left:94.15pt;margin-top:80.35pt;width:424.55pt;height:1.6pt;z-index:-1905;mso-position-horizontal-relative:page;mso-position-vertical-relative:page" coordorigin="1883,1607" coordsize="8491,32">
            <v:shape id="_x0000_s1183" style="position:absolute;left:1893;top:1617;width:629;height:12" coordorigin="1893,1617" coordsize="629,12" path="m1893,1628r628,l2521,1617r-628,l1893,1628xe" fillcolor="#bcd5ed" stroked="f">
              <v:path arrowok="t"/>
            </v:shape>
            <v:shape id="_x0000_s1182" style="position:absolute;left:2521;top:1617;width:2232;height:12" coordorigin="2521,1617" coordsize="2232,12" path="m2521,1628r2232,l4753,1617r-2232,l2521,1628xe" fillcolor="#bcd5ed" stroked="f">
              <v:path arrowok="t"/>
            </v:shape>
            <v:shape id="_x0000_s1181" style="position:absolute;left:4762;top:1617;width:360;height:12" coordorigin="4762,1617" coordsize="360,12" path="m4762,1628r360,l5122,1617r-360,l4762,1628xe" fillcolor="#bcd5ed" stroked="f">
              <v:path arrowok="t"/>
            </v:shape>
            <v:shape id="_x0000_s1180" style="position:absolute;left:5142;top:1617;width:5222;height:12" coordorigin="5142,1617" coordsize="5222,12" path="m5142,1628r5222,l10364,1617r-5222,l5142,1628xe" fillcolor="#bcd5ed" stroked="f">
              <v:path arrowok="t"/>
            </v:shape>
            <w10:wrap anchorx="page" anchory="page"/>
          </v:group>
        </w:pict>
      </w:r>
      <w:r>
        <w:pict w14:anchorId="22F52682">
          <v:group id="_x0000_s1175" style="position:absolute;margin-left:93.9pt;margin-top:66.55pt;width:425.25pt;height:1.1pt;z-index:-1906;mso-position-horizontal-relative:page;mso-position-vertical-relative:page" coordorigin="1878,1331" coordsize="8505,22">
            <v:shape id="_x0000_s1178" style="position:absolute;left:1889;top:1342;width:2861;height:0" coordorigin="1889,1342" coordsize="2861,0" path="m1889,1342r2861,e" filled="f" strokeweight="1.1pt">
              <v:path arrowok="t"/>
            </v:shape>
            <v:shape id="_x0000_s1177" style="position:absolute;left:4770;top:1342;width:360;height:0" coordorigin="4770,1342" coordsize="360,0" path="m4770,1342r360,e" filled="f" strokeweight="1.1pt">
              <v:path arrowok="t"/>
            </v:shape>
            <v:shape id="_x0000_s1176" style="position:absolute;left:5150;top:1342;width:5222;height:0" coordorigin="5150,1342" coordsize="5222,0" path="m5150,1342r5222,e" filled="f" strokeweight="1.1pt">
              <v:path arrowok="t"/>
            </v:shape>
            <w10:wrap anchorx="page" anchory="page"/>
          </v:group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39"/>
        <w:gridCol w:w="380"/>
        <w:gridCol w:w="5242"/>
      </w:tblGrid>
      <w:tr w:rsidR="006450CB" w14:paraId="38F13D7D" w14:textId="77777777">
        <w:trPr>
          <w:trHeight w:hRule="exact" w:val="280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2BD3B673" w14:textId="77777777" w:rsidR="006450CB" w:rsidRDefault="00000000">
            <w:pPr>
              <w:spacing w:before="8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AM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740B3556" w14:textId="77777777" w:rsidR="006450CB" w:rsidRDefault="00000000">
            <w:pPr>
              <w:spacing w:before="8"/>
              <w:ind w:left="16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3</w:t>
            </w:r>
          </w:p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BCD5ED"/>
          </w:tcPr>
          <w:p w14:paraId="6D0A2318" w14:textId="77777777" w:rsidR="006450CB" w:rsidRDefault="00000000">
            <w:pPr>
              <w:spacing w:before="8" w:line="280" w:lineRule="exact"/>
              <w:ind w:left="71" w:right="28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ATAN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NO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 xml:space="preserve">) 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AN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PEL</w:t>
            </w:r>
          </w:p>
        </w:tc>
      </w:tr>
      <w:tr w:rsidR="006450CB" w14:paraId="6CBBDDDF" w14:textId="77777777">
        <w:trPr>
          <w:trHeight w:hRule="exact" w:val="288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19D0C24C" w14:textId="77777777" w:rsidR="006450CB" w:rsidRDefault="006450CB"/>
        </w:tc>
        <w:tc>
          <w:tcPr>
            <w:tcW w:w="380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78BAA7EF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  <w:shd w:val="clear" w:color="auto" w:fill="BCD5ED"/>
          </w:tcPr>
          <w:p w14:paraId="2BC98339" w14:textId="77777777" w:rsidR="006450CB" w:rsidRDefault="006450CB"/>
        </w:tc>
      </w:tr>
      <w:tr w:rsidR="006450CB" w14:paraId="0FF630F7" w14:textId="77777777">
        <w:trPr>
          <w:trHeight w:hRule="exact" w:val="288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7E3BAEBE" w14:textId="77777777" w:rsidR="006450CB" w:rsidRDefault="00000000">
            <w:pPr>
              <w:spacing w:line="260" w:lineRule="exact"/>
              <w:ind w:left="103" w:right="-5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  <w:tc>
          <w:tcPr>
            <w:tcW w:w="2239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52AB9D3E" w14:textId="77777777" w:rsidR="006450CB" w:rsidRDefault="00000000">
            <w:pPr>
              <w:spacing w:line="260" w:lineRule="exact"/>
              <w:ind w:left="5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CBC34DC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7B448D85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09F5347F" w14:textId="77777777">
        <w:trPr>
          <w:trHeight w:hRule="exact" w:val="575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11AC4" w14:textId="77777777" w:rsidR="006450CB" w:rsidRDefault="006450CB"/>
        </w:tc>
        <w:tc>
          <w:tcPr>
            <w:tcW w:w="2239" w:type="dxa"/>
            <w:vMerge/>
            <w:tcBorders>
              <w:left w:val="nil"/>
              <w:bottom w:val="nil"/>
              <w:right w:val="single" w:sz="9" w:space="0" w:color="000000"/>
            </w:tcBorders>
          </w:tcPr>
          <w:p w14:paraId="752CC364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150CCA3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23C7660E" w14:textId="77777777" w:rsidR="006450CB" w:rsidRDefault="00000000">
            <w:pPr>
              <w:spacing w:before="4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  <w:p w14:paraId="33A2DC96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</w:p>
        </w:tc>
      </w:tr>
      <w:tr w:rsidR="006450CB" w14:paraId="504FA47A" w14:textId="77777777">
        <w:trPr>
          <w:trHeight w:hRule="exact" w:val="268"/>
        </w:trPr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BA2FD" w14:textId="77777777" w:rsidR="006450CB" w:rsidRDefault="006450CB"/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875E3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B2F653A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44B1ACC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S</w:t>
            </w:r>
          </w:p>
        </w:tc>
      </w:tr>
      <w:tr w:rsidR="006450CB" w14:paraId="77D00310" w14:textId="77777777">
        <w:trPr>
          <w:trHeight w:hRule="exact" w:val="297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A65C825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PP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DBBF587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3EC71DD3" w14:textId="77777777" w:rsidR="006450CB" w:rsidRDefault="006450CB"/>
        </w:tc>
      </w:tr>
      <w:tr w:rsidR="006450CB" w14:paraId="59F76435" w14:textId="77777777">
        <w:trPr>
          <w:trHeight w:hRule="exact" w:val="272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2126DBC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6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UP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8086E96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6872732" w14:textId="77777777" w:rsidR="006450CB" w:rsidRDefault="006450CB"/>
        </w:tc>
      </w:tr>
      <w:tr w:rsidR="006450CB" w14:paraId="0F152073" w14:textId="77777777">
        <w:trPr>
          <w:trHeight w:hRule="exact" w:val="560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02CC2431" w14:textId="77777777" w:rsidR="006450CB" w:rsidRDefault="00000000">
            <w:pPr>
              <w:spacing w:line="28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NS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6C952498" w14:textId="77777777" w:rsidR="006450CB" w:rsidRDefault="006450CB"/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30A9CF49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und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el</w:t>
            </w:r>
            <w:proofErr w:type="spellEnd"/>
          </w:p>
          <w:p w14:paraId="7D81FBDB" w14:textId="77777777" w:rsidR="006450CB" w:rsidRDefault="00000000">
            <w:pPr>
              <w:spacing w:before="3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upu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t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l</w:t>
            </w:r>
            <w:proofErr w:type="spellEnd"/>
          </w:p>
          <w:p w14:paraId="7EA806AD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5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an</w:t>
            </w:r>
            <w:proofErr w:type="spellEnd"/>
          </w:p>
        </w:tc>
      </w:tr>
      <w:tr w:rsidR="006450CB" w14:paraId="66FD34AC" w14:textId="77777777">
        <w:trPr>
          <w:trHeight w:hRule="exact" w:val="270"/>
        </w:trPr>
        <w:tc>
          <w:tcPr>
            <w:tcW w:w="643" w:type="dxa"/>
            <w:vMerge w:val="restart"/>
            <w:tcBorders>
              <w:top w:val="nil"/>
              <w:left w:val="single" w:sz="9" w:space="0" w:color="000000"/>
              <w:right w:val="nil"/>
            </w:tcBorders>
          </w:tcPr>
          <w:p w14:paraId="388A8A29" w14:textId="77777777" w:rsidR="006450CB" w:rsidRDefault="00000000">
            <w:pPr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35E30B15" w14:textId="77777777" w:rsidR="006450CB" w:rsidRDefault="00000000">
            <w:pPr>
              <w:spacing w:before="4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622CE358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6F1A8214" w14:textId="77777777" w:rsidR="006450CB" w:rsidRDefault="006450CB"/>
        </w:tc>
      </w:tr>
      <w:tr w:rsidR="006450CB" w14:paraId="209E6675" w14:textId="77777777">
        <w:trPr>
          <w:trHeight w:hRule="exact" w:val="290"/>
        </w:trPr>
        <w:tc>
          <w:tcPr>
            <w:tcW w:w="643" w:type="dxa"/>
            <w:vMerge/>
            <w:tcBorders>
              <w:left w:val="single" w:sz="9" w:space="0" w:color="000000"/>
              <w:bottom w:val="nil"/>
              <w:right w:val="nil"/>
            </w:tcBorders>
          </w:tcPr>
          <w:p w14:paraId="1ADA8A9F" w14:textId="77777777" w:rsidR="006450CB" w:rsidRDefault="006450CB"/>
        </w:tc>
        <w:tc>
          <w:tcPr>
            <w:tcW w:w="2239" w:type="dxa"/>
            <w:vMerge/>
            <w:tcBorders>
              <w:left w:val="nil"/>
              <w:bottom w:val="nil"/>
              <w:right w:val="single" w:sz="9" w:space="0" w:color="000000"/>
            </w:tcBorders>
          </w:tcPr>
          <w:p w14:paraId="4D04AAF6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471F77DB" w14:textId="77777777" w:rsidR="006450CB" w:rsidRDefault="006450CB"/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1D45FA42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</w:p>
        </w:tc>
      </w:tr>
      <w:tr w:rsidR="006450CB" w14:paraId="2498BB08" w14:textId="77777777">
        <w:trPr>
          <w:trHeight w:hRule="exact" w:val="284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7CD5DFB" w14:textId="77777777" w:rsidR="006450CB" w:rsidRDefault="00000000">
            <w:pPr>
              <w:spacing w:before="12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  <w:p w14:paraId="1C9B7154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25762D5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D774B83" w14:textId="77777777" w:rsidR="006450CB" w:rsidRDefault="006450CB"/>
        </w:tc>
      </w:tr>
      <w:tr w:rsidR="006450CB" w14:paraId="4F9F6C17" w14:textId="77777777">
        <w:trPr>
          <w:trHeight w:hRule="exact" w:val="285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124BDE9A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3A7725F" w14:textId="77777777" w:rsidR="006450CB" w:rsidRDefault="006450CB"/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49DB515F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  <w:p w14:paraId="7DCD7F73" w14:textId="77777777" w:rsidR="006450CB" w:rsidRDefault="00000000">
            <w:pPr>
              <w:spacing w:before="6" w:line="280" w:lineRule="exact"/>
              <w:ind w:left="71" w:right="102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726AA2BD" w14:textId="77777777">
        <w:trPr>
          <w:trHeight w:hRule="exact" w:val="560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32029E60" w14:textId="77777777" w:rsidR="006450CB" w:rsidRDefault="00000000">
            <w:pPr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2982918F" w14:textId="77777777" w:rsidR="006450CB" w:rsidRDefault="00000000">
            <w:pPr>
              <w:spacing w:before="18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116D5C5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413B099" w14:textId="77777777" w:rsidR="006450CB" w:rsidRDefault="006450CB"/>
        </w:tc>
      </w:tr>
      <w:tr w:rsidR="006450CB" w14:paraId="26E1FC1C" w14:textId="77777777">
        <w:trPr>
          <w:trHeight w:hRule="exact" w:val="275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FF21F99" w14:textId="77777777" w:rsidR="006450CB" w:rsidRDefault="00000000">
            <w:pPr>
              <w:spacing w:line="260" w:lineRule="exact"/>
              <w:ind w:left="66" w:right="685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  <w:p w14:paraId="06B32300" w14:textId="77777777" w:rsidR="006450CB" w:rsidRDefault="00000000">
            <w:pPr>
              <w:spacing w:before="1"/>
              <w:ind w:left="405" w:right="833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1527891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73E803AD" w14:textId="77777777" w:rsidR="006450CB" w:rsidRDefault="006450CB"/>
        </w:tc>
      </w:tr>
      <w:tr w:rsidR="006450CB" w14:paraId="71B26453" w14:textId="77777777">
        <w:trPr>
          <w:trHeight w:hRule="exact" w:val="563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4691862E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7D55B8A" w14:textId="77777777" w:rsidR="006450CB" w:rsidRDefault="006450CB"/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2F25AC41" w14:textId="77777777" w:rsidR="006450CB" w:rsidRDefault="00000000">
            <w:pPr>
              <w:spacing w:before="4" w:line="260" w:lineRule="exact"/>
              <w:ind w:left="71" w:right="10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und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</w:p>
          <w:p w14:paraId="534DFB66" w14:textId="77777777" w:rsidR="006450CB" w:rsidRDefault="00000000">
            <w:pPr>
              <w:spacing w:before="9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-</w:t>
            </w:r>
          </w:p>
        </w:tc>
      </w:tr>
      <w:tr w:rsidR="006450CB" w14:paraId="74803CFD" w14:textId="77777777">
        <w:trPr>
          <w:trHeight w:hRule="exact" w:val="268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63BFB00C" w14:textId="77777777" w:rsidR="006450CB" w:rsidRDefault="00000000">
            <w:pPr>
              <w:spacing w:before="3"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9" w:space="0" w:color="000000"/>
            </w:tcBorders>
            <w:shd w:val="clear" w:color="auto" w:fill="D0CECE"/>
          </w:tcPr>
          <w:p w14:paraId="4BD1ABC7" w14:textId="77777777" w:rsidR="006450CB" w:rsidRDefault="00000000">
            <w:pPr>
              <w:spacing w:before="11" w:line="240" w:lineRule="exact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position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4"/>
                <w:w w:val="101"/>
                <w:position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position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position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position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position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-2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45B7CEF4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78B426E" w14:textId="77777777" w:rsidR="006450CB" w:rsidRDefault="006450CB"/>
        </w:tc>
      </w:tr>
      <w:tr w:rsidR="006450CB" w14:paraId="63E71047" w14:textId="77777777">
        <w:trPr>
          <w:trHeight w:hRule="exact" w:val="250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  <w:shd w:val="clear" w:color="auto" w:fill="D0CECE"/>
          </w:tcPr>
          <w:p w14:paraId="76B0BD9A" w14:textId="77777777" w:rsidR="006450CB" w:rsidRDefault="00000000">
            <w:pPr>
              <w:spacing w:before="4" w:line="240" w:lineRule="exact"/>
              <w:ind w:left="103" w:right="119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 xml:space="preserve">I 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7566BB59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012E2FA9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-</w:t>
            </w:r>
          </w:p>
        </w:tc>
      </w:tr>
      <w:tr w:rsidR="006450CB" w14:paraId="5672C0CC" w14:textId="77777777">
        <w:trPr>
          <w:trHeight w:hRule="exact" w:val="301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268623D" w14:textId="77777777" w:rsidR="006450CB" w:rsidRDefault="006450CB"/>
        </w:tc>
        <w:tc>
          <w:tcPr>
            <w:tcW w:w="3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98D996C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843A736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</w:tr>
    </w:tbl>
    <w:p w14:paraId="0B5B2775" w14:textId="77777777" w:rsidR="006450CB" w:rsidRDefault="006450CB">
      <w:pPr>
        <w:sectPr w:rsidR="006450CB">
          <w:pgSz w:w="12240" w:h="15840"/>
          <w:pgMar w:top="1240" w:right="1720" w:bottom="280" w:left="1720" w:header="720" w:footer="720" w:gutter="0"/>
          <w:cols w:space="720"/>
        </w:sectPr>
      </w:pPr>
    </w:p>
    <w:p w14:paraId="430562B5" w14:textId="77777777" w:rsidR="006450CB" w:rsidRDefault="006450CB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380"/>
        <w:gridCol w:w="5242"/>
      </w:tblGrid>
      <w:tr w:rsidR="006450CB" w14:paraId="6F3C6A95" w14:textId="77777777">
        <w:trPr>
          <w:trHeight w:hRule="exact" w:val="292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40A8A43A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20B1232F" w14:textId="77777777" w:rsidR="006450CB" w:rsidRDefault="00000000">
            <w:pPr>
              <w:spacing w:line="260" w:lineRule="exact"/>
              <w:ind w:left="16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4</w:t>
            </w:r>
          </w:p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BCD5ED"/>
          </w:tcPr>
          <w:p w14:paraId="469F7AF2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KR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</w:tr>
      <w:tr w:rsidR="006450CB" w14:paraId="57316F90" w14:textId="77777777">
        <w:trPr>
          <w:trHeight w:hRule="exact" w:val="282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BD1B9B5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7CE3E07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E2E7452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4CE1F7D0" w14:textId="77777777">
        <w:trPr>
          <w:trHeight w:hRule="exact" w:val="284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E91D83B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UJ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C211F02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AF65D1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77DC1AFE" w14:textId="77777777">
        <w:trPr>
          <w:trHeight w:hRule="exact" w:val="286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3ECCE31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PJP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EAEE94A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738C4A1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S</w:t>
            </w:r>
          </w:p>
        </w:tc>
      </w:tr>
      <w:tr w:rsidR="006450CB" w14:paraId="3820E013" w14:textId="77777777">
        <w:trPr>
          <w:trHeight w:hRule="exact" w:val="283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047F8E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PP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9E390A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FEEEEC" w14:textId="77777777" w:rsidR="006450CB" w:rsidRDefault="006450CB"/>
        </w:tc>
      </w:tr>
      <w:tr w:rsidR="006450CB" w14:paraId="537B7F9D" w14:textId="77777777">
        <w:trPr>
          <w:trHeight w:hRule="exact" w:val="275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0411AFB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UP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CB50678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7C60A08" w14:textId="77777777" w:rsidR="006450CB" w:rsidRDefault="006450CB"/>
        </w:tc>
      </w:tr>
      <w:tr w:rsidR="006450CB" w14:paraId="61CBA688" w14:textId="77777777">
        <w:trPr>
          <w:trHeight w:hRule="exact" w:val="284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3DB9868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3"/>
                <w:szCs w:val="23"/>
              </w:rPr>
              <w:t>NS</w:t>
            </w:r>
            <w:r>
              <w:rPr>
                <w:rFonts w:ascii="Calibri" w:eastAsia="Calibri" w:hAnsi="Calibri" w:cs="Calibri"/>
                <w:b/>
                <w:i/>
                <w:spacing w:val="-4"/>
                <w:position w:val="-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3"/>
                <w:szCs w:val="23"/>
              </w:rPr>
              <w:t>OP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-1"/>
                <w:sz w:val="23"/>
                <w:szCs w:val="23"/>
              </w:rPr>
              <w:t>E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72969C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08CDCA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5603D41E" w14:textId="77777777">
        <w:trPr>
          <w:trHeight w:hRule="exact" w:val="284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10" w:space="0" w:color="D0CECE"/>
              <w:right w:val="single" w:sz="9" w:space="0" w:color="000000"/>
            </w:tcBorders>
            <w:shd w:val="clear" w:color="auto" w:fill="D0CECE"/>
          </w:tcPr>
          <w:p w14:paraId="5CC09BD3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10" w:space="0" w:color="D0CECE"/>
              <w:right w:val="single" w:sz="9" w:space="0" w:color="000000"/>
            </w:tcBorders>
            <w:shd w:val="clear" w:color="auto" w:fill="D0CECE"/>
          </w:tcPr>
          <w:p w14:paraId="6426E77C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10" w:space="0" w:color="D0CECE"/>
              <w:right w:val="single" w:sz="9" w:space="0" w:color="000000"/>
            </w:tcBorders>
            <w:shd w:val="clear" w:color="auto" w:fill="D0CECE"/>
          </w:tcPr>
          <w:p w14:paraId="438B6739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</w:p>
        </w:tc>
      </w:tr>
      <w:tr w:rsidR="006450CB" w14:paraId="4DCB253F" w14:textId="77777777">
        <w:trPr>
          <w:trHeight w:hRule="exact" w:val="300"/>
        </w:trPr>
        <w:tc>
          <w:tcPr>
            <w:tcW w:w="2881" w:type="dxa"/>
            <w:tcBorders>
              <w:top w:val="single" w:sz="10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ED57A4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380" w:type="dxa"/>
            <w:tcBorders>
              <w:top w:val="single" w:sz="10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481921" w14:textId="77777777" w:rsidR="006450CB" w:rsidRDefault="006450CB"/>
        </w:tc>
        <w:tc>
          <w:tcPr>
            <w:tcW w:w="5242" w:type="dxa"/>
            <w:tcBorders>
              <w:top w:val="single" w:sz="10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7F8C5DA" w14:textId="77777777" w:rsidR="006450CB" w:rsidRDefault="006450CB"/>
        </w:tc>
      </w:tr>
      <w:tr w:rsidR="006450CB" w14:paraId="7EB0DE7A" w14:textId="77777777">
        <w:trPr>
          <w:trHeight w:hRule="exact" w:val="748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560AEB1" w14:textId="77777777" w:rsidR="006450CB" w:rsidRDefault="006450CB">
            <w:pPr>
              <w:spacing w:line="200" w:lineRule="exact"/>
            </w:pPr>
          </w:p>
          <w:p w14:paraId="691A76BE" w14:textId="77777777" w:rsidR="006450CB" w:rsidRDefault="006450CB">
            <w:pPr>
              <w:spacing w:before="14" w:line="240" w:lineRule="exact"/>
              <w:rPr>
                <w:sz w:val="24"/>
                <w:szCs w:val="24"/>
              </w:rPr>
            </w:pPr>
          </w:p>
          <w:p w14:paraId="374A4AF0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position w:val="-2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position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2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2"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829B2F4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2C30558" w14:textId="77777777" w:rsidR="006450CB" w:rsidRDefault="00000000">
            <w:pPr>
              <w:spacing w:before="2" w:line="206" w:lineRule="auto"/>
              <w:ind w:left="71" w:right="564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132FDDAB" w14:textId="77777777">
        <w:trPr>
          <w:trHeight w:hRule="exact" w:val="562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253E288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4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726711E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CE7373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6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</w:tc>
      </w:tr>
      <w:tr w:rsidR="006450CB" w14:paraId="1BB6C502" w14:textId="77777777">
        <w:trPr>
          <w:trHeight w:hRule="exact" w:val="275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2E57A943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4053565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6DE5D87" w14:textId="77777777" w:rsidR="006450CB" w:rsidRDefault="006450CB"/>
        </w:tc>
      </w:tr>
      <w:tr w:rsidR="006450CB" w14:paraId="13A74AE2" w14:textId="77777777">
        <w:trPr>
          <w:trHeight w:hRule="exact" w:val="840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B0A3B6" w14:textId="77777777" w:rsidR="006450CB" w:rsidRDefault="006450CB">
            <w:pPr>
              <w:spacing w:line="200" w:lineRule="exact"/>
            </w:pPr>
          </w:p>
          <w:p w14:paraId="0C85499F" w14:textId="77777777" w:rsidR="006450CB" w:rsidRDefault="006450CB">
            <w:pPr>
              <w:spacing w:before="2" w:line="280" w:lineRule="exact"/>
              <w:rPr>
                <w:sz w:val="28"/>
                <w:szCs w:val="28"/>
              </w:rPr>
            </w:pPr>
          </w:p>
          <w:p w14:paraId="70661DB1" w14:textId="77777777" w:rsidR="006450CB" w:rsidRDefault="00000000">
            <w:pPr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88E13B4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96925F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i</w:t>
            </w:r>
            <w:proofErr w:type="spellEnd"/>
          </w:p>
          <w:p w14:paraId="3479FFE8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k</w:t>
            </w:r>
            <w:proofErr w:type="spellEnd"/>
          </w:p>
          <w:p w14:paraId="475B465D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</w:tc>
      </w:tr>
      <w:tr w:rsidR="006450CB" w14:paraId="0D0C31D6" w14:textId="77777777">
        <w:trPr>
          <w:trHeight w:hRule="exact" w:val="742"/>
        </w:trPr>
        <w:tc>
          <w:tcPr>
            <w:tcW w:w="288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D0CECE"/>
          </w:tcPr>
          <w:p w14:paraId="13F08590" w14:textId="77777777" w:rsidR="006450CB" w:rsidRDefault="006450CB">
            <w:pPr>
              <w:spacing w:line="200" w:lineRule="exact"/>
            </w:pPr>
          </w:p>
          <w:p w14:paraId="0D40A767" w14:textId="77777777" w:rsidR="006450CB" w:rsidRDefault="006450CB">
            <w:pPr>
              <w:spacing w:before="14" w:line="240" w:lineRule="exact"/>
              <w:rPr>
                <w:sz w:val="24"/>
                <w:szCs w:val="24"/>
              </w:rPr>
            </w:pPr>
          </w:p>
          <w:p w14:paraId="0462D5D7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position w:val="-2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2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2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2"/>
                <w:sz w:val="22"/>
                <w:szCs w:val="22"/>
              </w:rPr>
              <w:t>F</w:t>
            </w:r>
          </w:p>
        </w:tc>
        <w:tc>
          <w:tcPr>
            <w:tcW w:w="38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D0CECE"/>
          </w:tcPr>
          <w:p w14:paraId="5EB24E27" w14:textId="77777777" w:rsidR="006450CB" w:rsidRDefault="006450CB"/>
        </w:tc>
        <w:tc>
          <w:tcPr>
            <w:tcW w:w="5242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shd w:val="clear" w:color="auto" w:fill="D0CECE"/>
          </w:tcPr>
          <w:p w14:paraId="796D1F15" w14:textId="77777777" w:rsidR="006450CB" w:rsidRDefault="00000000">
            <w:pPr>
              <w:spacing w:line="240" w:lineRule="exact"/>
              <w:ind w:left="-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8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im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9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  <w:p w14:paraId="6A4E5E90" w14:textId="77777777" w:rsidR="006450CB" w:rsidRDefault="00000000">
            <w:pPr>
              <w:spacing w:line="240" w:lineRule="exact"/>
              <w:ind w:left="-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ra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</w:p>
          <w:p w14:paraId="5B8EB6EB" w14:textId="77777777" w:rsidR="006450CB" w:rsidRDefault="00000000">
            <w:pPr>
              <w:spacing w:line="220" w:lineRule="exact"/>
              <w:ind w:left="-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</w:tc>
      </w:tr>
      <w:tr w:rsidR="006450CB" w14:paraId="17015799" w14:textId="77777777">
        <w:trPr>
          <w:trHeight w:hRule="exact" w:val="534"/>
        </w:trPr>
        <w:tc>
          <w:tcPr>
            <w:tcW w:w="288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27E097C4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position w:val="1"/>
                <w:sz w:val="23"/>
                <w:szCs w:val="23"/>
              </w:rPr>
              <w:t>I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6E2AF671" w14:textId="77777777" w:rsidR="006450CB" w:rsidRDefault="006450CB"/>
        </w:tc>
        <w:tc>
          <w:tcPr>
            <w:tcW w:w="5242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013D4EC1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tuh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  <w:p w14:paraId="280305C6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3A0F686E" w14:textId="77777777">
        <w:trPr>
          <w:trHeight w:hRule="exact" w:val="252"/>
        </w:trPr>
        <w:tc>
          <w:tcPr>
            <w:tcW w:w="2881" w:type="dxa"/>
            <w:tcBorders>
              <w:top w:val="single" w:sz="4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298A3F52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NJ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37ABE77F" w14:textId="77777777" w:rsidR="006450CB" w:rsidRDefault="006450CB"/>
        </w:tc>
        <w:tc>
          <w:tcPr>
            <w:tcW w:w="5242" w:type="dxa"/>
            <w:vMerge w:val="restart"/>
            <w:tcBorders>
              <w:top w:val="single" w:sz="4" w:space="0" w:color="000000"/>
              <w:left w:val="single" w:sz="9" w:space="0" w:color="000000"/>
              <w:right w:val="single" w:sz="9" w:space="0" w:color="000000"/>
            </w:tcBorders>
            <w:shd w:val="clear" w:color="auto" w:fill="D0CECE"/>
          </w:tcPr>
          <w:p w14:paraId="58DCC5E5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ik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  <w:p w14:paraId="28A0C0C1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</w:tc>
      </w:tr>
      <w:tr w:rsidR="006450CB" w14:paraId="2ADD3F64" w14:textId="77777777">
        <w:trPr>
          <w:trHeight w:hRule="exact" w:val="290"/>
        </w:trPr>
        <w:tc>
          <w:tcPr>
            <w:tcW w:w="2881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C262643" w14:textId="77777777" w:rsidR="006450CB" w:rsidRDefault="006450CB"/>
        </w:tc>
        <w:tc>
          <w:tcPr>
            <w:tcW w:w="380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E96E487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DCA098D" w14:textId="77777777" w:rsidR="006450CB" w:rsidRDefault="006450CB"/>
        </w:tc>
      </w:tr>
    </w:tbl>
    <w:p w14:paraId="04D598A7" w14:textId="77777777" w:rsidR="006450CB" w:rsidRDefault="006450CB">
      <w:pPr>
        <w:sectPr w:rsidR="006450CB">
          <w:pgSz w:w="12240" w:h="15840"/>
          <w:pgMar w:top="1240" w:right="1720" w:bottom="280" w:left="1720" w:header="720" w:footer="720" w:gutter="0"/>
          <w:cols w:space="720"/>
        </w:sectPr>
      </w:pPr>
    </w:p>
    <w:p w14:paraId="114DF06C" w14:textId="77777777" w:rsidR="006450CB" w:rsidRDefault="00000000">
      <w:pPr>
        <w:spacing w:before="2" w:line="80" w:lineRule="exact"/>
        <w:rPr>
          <w:sz w:val="9"/>
          <w:szCs w:val="9"/>
        </w:rPr>
      </w:pPr>
      <w:r>
        <w:lastRenderedPageBreak/>
        <w:pict w14:anchorId="31D2FBA8">
          <v:group id="_x0000_s1170" style="position:absolute;margin-left:94.4pt;margin-top:485.7pt;width:424.05pt;height:1.1pt;z-index:-1871;mso-position-horizontal-relative:page;mso-position-vertical-relative:page" coordorigin="1888,9714" coordsize="8481,22">
            <v:shape id="_x0000_s1174" style="position:absolute;left:1893;top:9718;width:629;height:12" coordorigin="1893,9718" coordsize="629,12" path="m1893,9730r628,l2521,9718r-628,l1893,9730xe" fillcolor="#d0cece" stroked="f">
              <v:path arrowok="t"/>
            </v:shape>
            <v:shape id="_x0000_s1173" style="position:absolute;left:2521;top:9718;width:2232;height:12" coordorigin="2521,9718" coordsize="2232,12" path="m2521,9730r2232,l4753,9718r-2232,l2521,9730xe" fillcolor="#d0cece" stroked="f">
              <v:path arrowok="t"/>
            </v:shape>
            <v:shape id="_x0000_s1172" style="position:absolute;left:4762;top:9718;width:360;height:12" coordorigin="4762,9718" coordsize="360,12" path="m4762,9730r360,l5122,9718r-360,l4762,9730xe" fillcolor="#d0cece" stroked="f">
              <v:path arrowok="t"/>
            </v:shape>
            <v:shape id="_x0000_s1171" style="position:absolute;left:5142;top:9718;width:5222;height:12" coordorigin="5142,9718" coordsize="5222,12" path="m5142,9730r5222,l10364,9718r-5222,l5142,9730xe" fillcolor="#d0cece" stroked="f">
              <v:path arrowok="t"/>
            </v:shape>
            <w10:wrap anchorx="page" anchory="page"/>
          </v:group>
        </w:pict>
      </w:r>
      <w:r>
        <w:pict w14:anchorId="060D18E0">
          <v:group id="_x0000_s1165" style="position:absolute;margin-left:93.9pt;margin-top:458.85pt;width:425.25pt;height:1.5pt;z-index:-1872;mso-position-horizontal-relative:page;mso-position-vertical-relative:page" coordorigin="1878,9177" coordsize="8505,30">
            <v:shape id="_x0000_s1169" style="position:absolute;left:4762;top:9198;width:360;height:4" coordorigin="4762,9198" coordsize="360,4" path="m4762,9202r360,l5122,9198r-360,l4762,9202xe" fillcolor="#d0cece" stroked="f">
              <v:path arrowok="t"/>
            </v:shape>
            <v:shape id="_x0000_s1168" style="position:absolute;left:1889;top:9188;width:2861;height:0" coordorigin="1889,9188" coordsize="2861,0" path="m1889,9188r2861,e" filled="f" strokeweight="1.1pt">
              <v:path arrowok="t"/>
            </v:shape>
            <v:shape id="_x0000_s1167" style="position:absolute;left:4770;top:9188;width:360;height:0" coordorigin="4770,9188" coordsize="360,0" path="m4770,9188r360,e" filled="f" strokeweight="1.1pt">
              <v:path arrowok="t"/>
            </v:shape>
            <v:shape id="_x0000_s1166" style="position:absolute;left:5150;top:9188;width:5222;height:0" coordorigin="5150,9188" coordsize="5222,0" path="m5150,9188r5222,e" filled="f" strokeweight="1.1pt">
              <v:path arrowok="t"/>
            </v:shape>
            <w10:wrap anchorx="page" anchory="page"/>
          </v:group>
        </w:pict>
      </w:r>
      <w:r>
        <w:pict w14:anchorId="3F800FBC">
          <v:group id="_x0000_s1160" style="position:absolute;margin-left:93.9pt;margin-top:348.2pt;width:425.25pt;height:1.1pt;z-index:-1873;mso-position-horizontal-relative:page;mso-position-vertical-relative:page" coordorigin="1878,6964" coordsize="8505,22">
            <v:shape id="_x0000_s1164" style="position:absolute;left:1889;top:6975;width:633;height:0" coordorigin="1889,6975" coordsize="633,0" path="m1889,6975r632,e" filled="f" strokeweight="1.1pt">
              <v:path arrowok="t"/>
            </v:shape>
            <v:shape id="_x0000_s1163" style="position:absolute;left:2541;top:6975;width:2209;height:0" coordorigin="2541,6975" coordsize="2209,0" path="m2541,6975r2209,e" filled="f" strokeweight="1.1pt">
              <v:path arrowok="t"/>
            </v:shape>
            <v:shape id="_x0000_s1162" style="position:absolute;left:4770;top:6975;width:360;height:0" coordorigin="4770,6975" coordsize="360,0" path="m4770,6975r360,e" filled="f" strokeweight="1.1pt">
              <v:path arrowok="t"/>
            </v:shape>
            <v:shape id="_x0000_s1161" style="position:absolute;left:5150;top:6975;width:5222;height:0" coordorigin="5150,6975" coordsize="5222,0" path="m5150,6975r5222,e" filled="f" strokeweight="1.1pt">
              <v:path arrowok="t"/>
            </v:shape>
            <w10:wrap anchorx="page" anchory="page"/>
          </v:group>
        </w:pict>
      </w:r>
      <w:r>
        <w:pict w14:anchorId="2EE86847">
          <v:group id="_x0000_s1155" style="position:absolute;margin-left:94.4pt;margin-top:333.85pt;width:424.05pt;height:1.1pt;z-index:-1874;mso-position-horizontal-relative:page;mso-position-vertical-relative:page" coordorigin="1888,6677" coordsize="8481,22">
            <v:shape id="_x0000_s1159" style="position:absolute;left:1893;top:6681;width:629;height:12" coordorigin="1893,6681" coordsize="629,12" path="m1893,6693r628,l2521,6681r-628,l1893,6693xe" fillcolor="#d0cece" stroked="f">
              <v:path arrowok="t"/>
            </v:shape>
            <v:shape id="_x0000_s1158" style="position:absolute;left:2521;top:6681;width:2232;height:12" coordorigin="2521,6681" coordsize="2232,12" path="m2521,6693r2232,l4753,6681r-2232,l2521,6693xe" fillcolor="#d0cece" stroked="f">
              <v:path arrowok="t"/>
            </v:shape>
            <v:shape id="_x0000_s1157" style="position:absolute;left:4762;top:6681;width:360;height:12" coordorigin="4762,6681" coordsize="360,12" path="m4762,6693r360,l5122,6681r-360,l4762,6693xe" fillcolor="#d0cece" stroked="f">
              <v:path arrowok="t"/>
            </v:shape>
            <v:shape id="_x0000_s1156" style="position:absolute;left:5142;top:6681;width:5222;height:12" coordorigin="5142,6681" coordsize="5222,12" path="m5142,6693r5222,l10364,6681r-5222,l5142,6693xe" fillcolor="#d0cece" stroked="f">
              <v:path arrowok="t"/>
            </v:shape>
            <w10:wrap anchorx="page" anchory="page"/>
          </v:group>
        </w:pict>
      </w:r>
      <w:r>
        <w:pict w14:anchorId="24F5427D">
          <v:group id="_x0000_s1149" style="position:absolute;margin-left:93.9pt;margin-top:320.45pt;width:425.25pt;height:3.1pt;z-index:-1875;mso-position-horizontal-relative:page;mso-position-vertical-relative:page" coordorigin="1878,6409" coordsize="8505,62">
            <v:shape id="_x0000_s1154" style="position:absolute;left:2521;top:6430;width:2232;height:36" coordorigin="2521,6430" coordsize="2232,36" path="m2521,6466r2232,l4753,6430r-2232,l2521,6466xe" fillcolor="#d0cece" stroked="f">
              <v:path arrowok="t"/>
            </v:shape>
            <v:shape id="_x0000_s1153" style="position:absolute;left:1889;top:6420;width:633;height:0" coordorigin="1889,6420" coordsize="633,0" path="m1889,6420r632,e" filled="f" strokeweight="1.1pt">
              <v:path arrowok="t"/>
            </v:shape>
            <v:shape id="_x0000_s1152" style="position:absolute;left:2541;top:6420;width:2209;height:0" coordorigin="2541,6420" coordsize="2209,0" path="m2541,6420r2209,e" filled="f" strokeweight="1.1pt">
              <v:path arrowok="t"/>
            </v:shape>
            <v:shape id="_x0000_s1151" style="position:absolute;left:4770;top:6420;width:360;height:0" coordorigin="4770,6420" coordsize="360,0" path="m4770,6420r360,e" filled="f" strokeweight="1.1pt">
              <v:path arrowok="t"/>
            </v:shape>
            <v:shape id="_x0000_s1150" style="position:absolute;left:5150;top:6420;width:5222;height:0" coordorigin="5150,6420" coordsize="5222,0" path="m5150,6420r5222,e" filled="f" strokeweight="1.1pt">
              <v:path arrowok="t"/>
            </v:shape>
            <w10:wrap anchorx="page" anchory="page"/>
          </v:group>
        </w:pict>
      </w:r>
      <w:r>
        <w:pict w14:anchorId="70046EF4">
          <v:group id="_x0000_s1144" style="position:absolute;margin-left:93.9pt;margin-top:306.65pt;width:425.25pt;height:1.1pt;z-index:-1876;mso-position-horizontal-relative:page;mso-position-vertical-relative:page" coordorigin="1878,6133" coordsize="8505,22">
            <v:shape id="_x0000_s1148" style="position:absolute;left:1889;top:6144;width:633;height:0" coordorigin="1889,6144" coordsize="633,0" path="m1889,6144r632,e" filled="f" strokeweight="1.1pt">
              <v:path arrowok="t"/>
            </v:shape>
            <v:shape id="_x0000_s1147" style="position:absolute;left:2541;top:6144;width:2209;height:0" coordorigin="2541,6144" coordsize="2209,0" path="m2541,6144r2209,e" filled="f" strokeweight="1.1pt">
              <v:path arrowok="t"/>
            </v:shape>
            <v:shape id="_x0000_s1146" style="position:absolute;left:4770;top:6144;width:360;height:0" coordorigin="4770,6144" coordsize="360,0" path="m4770,6144r360,e" filled="f" strokeweight="1.1pt">
              <v:path arrowok="t"/>
            </v:shape>
            <v:shape id="_x0000_s1145" style="position:absolute;left:5150;top:6144;width:5222;height:0" coordorigin="5150,6144" coordsize="5222,0" path="m5150,6144r5222,e" filled="f" strokeweight="1.1pt">
              <v:path arrowok="t"/>
            </v:shape>
            <w10:wrap anchorx="page" anchory="page"/>
          </v:group>
        </w:pict>
      </w:r>
      <w:r>
        <w:pict w14:anchorId="752173A9">
          <v:group id="_x0000_s1137" style="position:absolute;margin-left:93.9pt;margin-top:292.45pt;width:425.25pt;height:1.5pt;z-index:-1877;mso-position-horizontal-relative:page;mso-position-vertical-relative:page" coordorigin="1878,5849" coordsize="8505,30">
            <v:shape id="_x0000_s1143" style="position:absolute;left:4762;top:5870;width:360;height:4" coordorigin="4762,5870" coordsize="360,4" path="m4762,5874r360,l5122,5870r-360,l4762,5874xe" fillcolor="#d0cece" stroked="f">
              <v:path arrowok="t"/>
            </v:shape>
            <v:shape id="_x0000_s1142" style="position:absolute;left:5142;top:5870;width:5222;height:4" coordorigin="5142,5870" coordsize="5222,4" path="m5142,5874r5222,l10364,5870r-5222,l5142,5874xe" fillcolor="#d0cece" stroked="f">
              <v:path arrowok="t"/>
            </v:shape>
            <v:shape id="_x0000_s1141" style="position:absolute;left:1889;top:5860;width:633;height:0" coordorigin="1889,5860" coordsize="633,0" path="m1889,5860r632,e" filled="f" strokeweight="1.1pt">
              <v:path arrowok="t"/>
            </v:shape>
            <v:shape id="_x0000_s1140" style="position:absolute;left:2541;top:5860;width:2209;height:0" coordorigin="2541,5860" coordsize="2209,0" path="m2541,5860r2209,e" filled="f" strokeweight="1.1pt">
              <v:path arrowok="t"/>
            </v:shape>
            <v:shape id="_x0000_s1139" style="position:absolute;left:4770;top:5860;width:360;height:0" coordorigin="4770,5860" coordsize="360,0" path="m4770,5860r360,e" filled="f" strokeweight="1.1pt">
              <v:path arrowok="t"/>
            </v:shape>
            <v:shape id="_x0000_s1138" style="position:absolute;left:5150;top:5860;width:5222;height:0" coordorigin="5150,5860" coordsize="5222,0" path="m5150,5860r5222,e" filled="f" strokeweight="1.1pt">
              <v:path arrowok="t"/>
            </v:shape>
            <w10:wrap anchorx="page" anchory="page"/>
          </v:group>
        </w:pict>
      </w:r>
      <w:r>
        <w:pict w14:anchorId="1F5EFF53">
          <v:group id="_x0000_s1132" style="position:absolute;margin-left:93.9pt;margin-top:265.05pt;width:425.25pt;height:1.1pt;z-index:-1878;mso-position-horizontal-relative:page;mso-position-vertical-relative:page" coordorigin="1878,5301" coordsize="8505,22">
            <v:shape id="_x0000_s1136" style="position:absolute;left:1889;top:5312;width:633;height:0" coordorigin="1889,5312" coordsize="633,0" path="m1889,5312r632,e" filled="f" strokeweight="1.1pt">
              <v:path arrowok="t"/>
            </v:shape>
            <v:shape id="_x0000_s1135" style="position:absolute;left:2541;top:5312;width:2209;height:0" coordorigin="2541,5312" coordsize="2209,0" path="m2541,5312r2209,e" filled="f" strokeweight="1.1pt">
              <v:path arrowok="t"/>
            </v:shape>
            <v:shape id="_x0000_s1134" style="position:absolute;left:4770;top:5312;width:360;height:0" coordorigin="4770,5312" coordsize="360,0" path="m4770,5312r360,e" filled="f" strokeweight="1.1pt">
              <v:path arrowok="t"/>
            </v:shape>
            <v:shape id="_x0000_s1133" style="position:absolute;left:5150;top:5312;width:5222;height:0" coordorigin="5150,5312" coordsize="5222,0" path="m5150,5312r5222,e" filled="f" strokeweight="1.1pt">
              <v:path arrowok="t"/>
            </v:shape>
            <w10:wrap anchorx="page" anchory="page"/>
          </v:group>
        </w:pict>
      </w:r>
      <w:r>
        <w:pict w14:anchorId="1A75E068">
          <v:group id="_x0000_s1127" style="position:absolute;margin-left:93.9pt;margin-top:250.2pt;width:425.25pt;height:1.1pt;z-index:-1879;mso-position-horizontal-relative:page;mso-position-vertical-relative:page" coordorigin="1878,5004" coordsize="8505,22">
            <v:shape id="_x0000_s1131" style="position:absolute;left:1889;top:5015;width:633;height:0" coordorigin="1889,5015" coordsize="633,0" path="m1889,5015r632,e" filled="f" strokeweight="1.1pt">
              <v:path arrowok="t"/>
            </v:shape>
            <v:shape id="_x0000_s1130" style="position:absolute;left:2541;top:5015;width:2209;height:0" coordorigin="2541,5015" coordsize="2209,0" path="m2541,5015r2209,e" filled="f" strokeweight="1.1pt">
              <v:path arrowok="t"/>
            </v:shape>
            <v:shape id="_x0000_s1129" style="position:absolute;left:4770;top:5015;width:360;height:0" coordorigin="4770,5015" coordsize="360,0" path="m4770,5015r360,e" filled="f" strokeweight="1.1pt">
              <v:path arrowok="t"/>
            </v:shape>
            <v:shape id="_x0000_s1128" style="position:absolute;left:5150;top:5015;width:5222;height:0" coordorigin="5150,5015" coordsize="5222,0" path="m5150,5015r5222,e" filled="f" strokeweight="1.1pt">
              <v:path arrowok="t"/>
            </v:shape>
            <w10:wrap anchorx="page" anchory="page"/>
          </v:group>
        </w:pict>
      </w:r>
      <w:r>
        <w:pict w14:anchorId="372EB3AC">
          <v:group id="_x0000_s1123" style="position:absolute;margin-left:94.4pt;margin-top:221.6pt;width:161.95pt;height:.9pt;z-index:-1880;mso-position-horizontal-relative:page;mso-position-vertical-relative:page" coordorigin="1888,4432" coordsize="3239,18">
            <v:shape id="_x0000_s1126" style="position:absolute;left:1893;top:4437;width:629;height:8" coordorigin="1893,4437" coordsize="629,8" path="m1893,4445r628,l2521,4437r-628,l1893,4445xe" fillcolor="#d0cece" stroked="f">
              <v:path arrowok="t"/>
            </v:shape>
            <v:shape id="_x0000_s1125" style="position:absolute;left:2521;top:4437;width:2232;height:8" coordorigin="2521,4437" coordsize="2232,8" path="m2521,4445r2232,l4753,4437r-2232,l2521,4445xe" fillcolor="#d0cece" stroked="f">
              <v:path arrowok="t"/>
            </v:shape>
            <v:shape id="_x0000_s1124" style="position:absolute;left:4762;top:4437;width:360;height:8" coordorigin="4762,4437" coordsize="360,8" path="m4762,4445r360,l5122,4437r-360,l4762,4445xe" fillcolor="#d0cece" stroked="f">
              <v:path arrowok="t"/>
            </v:shape>
            <w10:wrap anchorx="page" anchory="page"/>
          </v:group>
        </w:pict>
      </w:r>
      <w:r>
        <w:pict w14:anchorId="15AFA8AD">
          <v:group id="_x0000_s1116" style="position:absolute;margin-left:93.9pt;margin-top:208pt;width:425.25pt;height:3.1pt;z-index:-1881;mso-position-horizontal-relative:page;mso-position-vertical-relative:page" coordorigin="1878,4160" coordsize="8505,62">
            <v:shape id="_x0000_s1122" style="position:absolute;left:2521;top:4181;width:2232;height:36" coordorigin="2521,4181" coordsize="2232,36" path="m2521,4217r2232,l4753,4181r-2232,l2521,4217xe" fillcolor="#d0cece" stroked="f">
              <v:path arrowok="t"/>
            </v:shape>
            <v:shape id="_x0000_s1121" style="position:absolute;left:4762;top:4181;width:360;height:4" coordorigin="4762,4181" coordsize="360,4" path="m4762,4185r360,l5122,4181r-360,l4762,4185xe" fillcolor="#d0cece" stroked="f">
              <v:path arrowok="t"/>
            </v:shape>
            <v:shape id="_x0000_s1120" style="position:absolute;left:1889;top:4171;width:633;height:0" coordorigin="1889,4171" coordsize="633,0" path="m1889,4171r632,e" filled="f" strokeweight="1.1pt">
              <v:path arrowok="t"/>
            </v:shape>
            <v:shape id="_x0000_s1119" style="position:absolute;left:2541;top:4171;width:2209;height:0" coordorigin="2541,4171" coordsize="2209,0" path="m2541,4171r2209,e" filled="f" strokeweight="1.1pt">
              <v:path arrowok="t"/>
            </v:shape>
            <v:shape id="_x0000_s1118" style="position:absolute;left:4770;top:4171;width:360;height:0" coordorigin="4770,4171" coordsize="360,0" path="m4770,4171r360,e" filled="f" strokeweight="1.1pt">
              <v:path arrowok="t"/>
            </v:shape>
            <v:shape id="_x0000_s1117" style="position:absolute;left:5150;top:4171;width:5222;height:0" coordorigin="5150,4171" coordsize="5222,0" path="m5150,4171r5222,e" filled="f" strokeweight="1.1pt">
              <v:path arrowok="t"/>
            </v:shape>
            <w10:wrap anchorx="page" anchory="page"/>
          </v:group>
        </w:pict>
      </w:r>
      <w:r>
        <w:pict w14:anchorId="0EE6AA80">
          <v:group id="_x0000_s1111" style="position:absolute;margin-left:93.9pt;margin-top:180pt;width:425.25pt;height:1.1pt;z-index:-1882;mso-position-horizontal-relative:page;mso-position-vertical-relative:page" coordorigin="1878,3600" coordsize="8505,22">
            <v:shape id="_x0000_s1115" style="position:absolute;left:1889;top:3611;width:633;height:0" coordorigin="1889,3611" coordsize="633,0" path="m1889,3611r632,e" filled="f" strokeweight="1.1pt">
              <v:path arrowok="t"/>
            </v:shape>
            <v:shape id="_x0000_s1114" style="position:absolute;left:2541;top:3611;width:2209;height:0" coordorigin="2541,3611" coordsize="2209,0" path="m2541,3611r2209,e" filled="f" strokeweight="1.1pt">
              <v:path arrowok="t"/>
            </v:shape>
            <v:shape id="_x0000_s1113" style="position:absolute;left:4770;top:3611;width:360;height:0" coordorigin="4770,3611" coordsize="360,0" path="m4770,3611r360,e" filled="f" strokeweight="1.1pt">
              <v:path arrowok="t"/>
            </v:shape>
            <v:shape id="_x0000_s1112" style="position:absolute;left:5150;top:3611;width:5222;height:0" coordorigin="5150,3611" coordsize="5222,0" path="m5150,3611r5222,e" filled="f" strokeweight="1.1pt">
              <v:path arrowok="t"/>
            </v:shape>
            <w10:wrap anchorx="page" anchory="page"/>
          </v:group>
        </w:pict>
      </w:r>
      <w:r>
        <w:pict w14:anchorId="4227A613">
          <v:group id="_x0000_s1106" style="position:absolute;margin-left:93.9pt;margin-top:166.4pt;width:425.25pt;height:1.7pt;z-index:-1883;mso-position-horizontal-relative:page;mso-position-vertical-relative:page" coordorigin="1878,3328" coordsize="8505,34">
            <v:shape id="_x0000_s1110" style="position:absolute;left:1893;top:3349;width:2861;height:8" coordorigin="1893,3349" coordsize="2861,8" path="m1893,3357r2861,l4754,3349r-2861,l1893,3357xe" fillcolor="#d0cece" stroked="f">
              <v:path arrowok="t"/>
            </v:shape>
            <v:shape id="_x0000_s1109" style="position:absolute;left:1889;top:3339;width:2861;height:0" coordorigin="1889,3339" coordsize="2861,0" path="m1889,3339r2861,e" filled="f" strokeweight="1.1pt">
              <v:path arrowok="t"/>
            </v:shape>
            <v:shape id="_x0000_s1108" style="position:absolute;left:4770;top:3339;width:360;height:0" coordorigin="4770,3339" coordsize="360,0" path="m4770,3339r360,e" filled="f" strokeweight="1.1pt">
              <v:path arrowok="t"/>
            </v:shape>
            <v:shape id="_x0000_s1107" style="position:absolute;left:5150;top:3339;width:5222;height:0" coordorigin="5150,3339" coordsize="5222,0" path="m5150,3339r5222,e" filled="f" strokeweight="1.1pt">
              <v:path arrowok="t"/>
            </v:shape>
            <w10:wrap anchorx="page" anchory="page"/>
          </v:group>
        </w:pict>
      </w:r>
      <w:r>
        <w:pict w14:anchorId="061AFBE0">
          <v:group id="_x0000_s1101" style="position:absolute;margin-left:93.9pt;margin-top:151.55pt;width:425.25pt;height:1.1pt;z-index:-1884;mso-position-horizontal-relative:page;mso-position-vertical-relative:page" coordorigin="1878,3031" coordsize="8505,22">
            <v:shape id="_x0000_s1105" style="position:absolute;left:1889;top:3042;width:633;height:0" coordorigin="1889,3042" coordsize="633,0" path="m1889,3042r632,e" filled="f" strokeweight="1.1pt">
              <v:path arrowok="t"/>
            </v:shape>
            <v:shape id="_x0000_s1104" style="position:absolute;left:2541;top:3042;width:2209;height:0" coordorigin="2541,3042" coordsize="2209,0" path="m2541,3042r2209,e" filled="f" strokeweight="1.1pt">
              <v:path arrowok="t"/>
            </v:shape>
            <v:shape id="_x0000_s1103" style="position:absolute;left:4770;top:3042;width:360;height:0" coordorigin="4770,3042" coordsize="360,0" path="m4770,3042r360,e" filled="f" strokeweight="1.1pt">
              <v:path arrowok="t"/>
            </v:shape>
            <v:shape id="_x0000_s1102" style="position:absolute;left:5150;top:3042;width:5222;height:0" coordorigin="5150,3042" coordsize="5222,0" path="m5150,3042r5222,e" filled="f" strokeweight="1.1pt">
              <v:path arrowok="t"/>
            </v:shape>
            <w10:wrap anchorx="page" anchory="page"/>
          </v:group>
        </w:pict>
      </w:r>
      <w:r>
        <w:pict w14:anchorId="543D731A">
          <v:group id="_x0000_s1094" style="position:absolute;margin-left:93.9pt;margin-top:138pt;width:425.25pt;height:1.9pt;z-index:-1885;mso-position-horizontal-relative:page;mso-position-vertical-relative:page" coordorigin="1878,2760" coordsize="8505,38">
            <v:shape id="_x0000_s1100" style="position:absolute;left:1893;top:2780;width:629;height:12" coordorigin="1893,2780" coordsize="629,12" path="m1893,2792r628,l2521,2780r-628,l1893,2792xe" fillcolor="#d0cece" stroked="f">
              <v:path arrowok="t"/>
            </v:shape>
            <v:shape id="_x0000_s1099" style="position:absolute;left:1889;top:2771;width:633;height:0" coordorigin="1889,2771" coordsize="633,0" path="m1889,2771r632,e" filled="f" strokeweight="1.1pt">
              <v:path arrowok="t"/>
            </v:shape>
            <v:shape id="_x0000_s1098" style="position:absolute;left:2541;top:2771;width:2209;height:0" coordorigin="2541,2771" coordsize="2209,0" path="m2541,2771r2209,e" filled="f" strokeweight="1.1pt">
              <v:path arrowok="t"/>
            </v:shape>
            <v:shape id="_x0000_s1097" style="position:absolute;left:4770;top:2771;width:360;height:0" coordorigin="4770,2771" coordsize="360,0" path="m4770,2771r360,e" filled="f" strokeweight="1.1pt">
              <v:path arrowok="t"/>
            </v:shape>
            <v:shape id="_x0000_s1096" style="position:absolute;left:5142;top:2780;width:5222;height:12" coordorigin="5142,2780" coordsize="5222,12" path="m5142,2792r5222,l10364,2780r-5222,l5142,2792xe" fillcolor="#d0cece" stroked="f">
              <v:path arrowok="t"/>
            </v:shape>
            <v:shape id="_x0000_s1095" style="position:absolute;left:5150;top:2771;width:5222;height:0" coordorigin="5150,2771" coordsize="5222,0" path="m5150,2771r5222,e" filled="f" strokeweight="1.1pt">
              <v:path arrowok="t"/>
            </v:shape>
            <w10:wrap anchorx="page" anchory="page"/>
          </v:group>
        </w:pict>
      </w:r>
      <w:r>
        <w:pict w14:anchorId="54758529">
          <v:group id="_x0000_s1090" style="position:absolute;margin-left:93.9pt;margin-top:95.55pt;width:425.25pt;height:1.1pt;z-index:-1886;mso-position-horizontal-relative:page;mso-position-vertical-relative:page" coordorigin="1878,1911" coordsize="8505,22">
            <v:shape id="_x0000_s1093" style="position:absolute;left:1889;top:1922;width:2861;height:0" coordorigin="1889,1922" coordsize="2861,0" path="m1889,1922r2861,e" filled="f" strokeweight="1.1pt">
              <v:path arrowok="t"/>
            </v:shape>
            <v:shape id="_x0000_s1092" style="position:absolute;left:4770;top:1922;width:360;height:0" coordorigin="4770,1922" coordsize="360,0" path="m4770,1922r360,e" filled="f" strokeweight="1.1pt">
              <v:path arrowok="t"/>
            </v:shape>
            <v:shape id="_x0000_s1091" style="position:absolute;left:5150;top:1922;width:5222;height:0" coordorigin="5150,1922" coordsize="5222,0" path="m5150,1922r5222,e" filled="f" strokeweight="1.1pt">
              <v:path arrowok="t"/>
            </v:shape>
            <w10:wrap anchorx="page" anchory="page"/>
          </v:group>
        </w:pict>
      </w:r>
      <w:r>
        <w:pict w14:anchorId="3B825222">
          <v:group id="_x0000_s1086" style="position:absolute;margin-left:93.9pt;margin-top:66.55pt;width:425.25pt;height:1.1pt;z-index:-1887;mso-position-horizontal-relative:page;mso-position-vertical-relative:page" coordorigin="1878,1331" coordsize="8505,22">
            <v:shape id="_x0000_s1089" style="position:absolute;left:1889;top:1342;width:2861;height:0" coordorigin="1889,1342" coordsize="2861,0" path="m1889,1342r2861,e" filled="f" strokeweight="1.1pt">
              <v:path arrowok="t"/>
            </v:shape>
            <v:shape id="_x0000_s1088" style="position:absolute;left:4770;top:1342;width:360;height:0" coordorigin="4770,1342" coordsize="360,0" path="m4770,1342r360,e" filled="f" strokeweight="1.1pt">
              <v:path arrowok="t"/>
            </v:shape>
            <v:shape id="_x0000_s1087" style="position:absolute;left:5150;top:1342;width:5222;height:0" coordorigin="5150,1342" coordsize="5222,0" path="m5150,1342r5222,e" filled="f" strokeweight="1.1pt">
              <v:path arrowok="t"/>
            </v:shape>
            <w10:wrap anchorx="page" anchory="page"/>
          </v:group>
        </w:pict>
      </w:r>
      <w:r>
        <w:pict w14:anchorId="1195ACD5">
          <v:group id="_x0000_s1081" style="position:absolute;margin-left:93.35pt;margin-top:234.2pt;width:425.75pt;height:3.5pt;z-index:-1888;mso-position-horizontal-relative:page;mso-position-vertical-relative:page" coordorigin="1867,4684" coordsize="8515,70">
            <v:shape id="_x0000_s1085" style="position:absolute;left:1872;top:4689;width:8484;height:0" coordorigin="1872,4689" coordsize="8484,0" path="m1872,4689r8484,e" filled="f" strokeweight=".16931mm">
              <v:path arrowok="t"/>
            </v:shape>
            <v:shape id="_x0000_s1084" style="position:absolute;left:1889;top:4743;width:2861;height:0" coordorigin="1889,4743" coordsize="2861,0" path="m1889,4743r2861,e" filled="f" strokeweight="1.1pt">
              <v:path arrowok="t"/>
            </v:shape>
            <v:shape id="_x0000_s1083" style="position:absolute;left:4770;top:4743;width:360;height:0" coordorigin="4770,4743" coordsize="360,0" path="m4770,4743r360,e" filled="f" strokeweight="1.1pt">
              <v:path arrowok="t"/>
            </v:shape>
            <v:shape id="_x0000_s1082" style="position:absolute;left:5150;top:4743;width:5222;height:0" coordorigin="5150,4743" coordsize="5222,0" path="m5150,4743r5222,e" filled="f" strokeweight="1.1pt">
              <v:path arrowok="t"/>
            </v:shape>
            <w10:wrap anchorx="page" anchory="page"/>
          </v:group>
        </w:pict>
      </w:r>
      <w:r>
        <w:pict w14:anchorId="36142FFC">
          <v:group id="_x0000_s1073" style="position:absolute;margin-left:93.35pt;margin-top:81.15pt;width:425.75pt;height:1.9pt;z-index:-1889;mso-position-horizontal-relative:page;mso-position-vertical-relative:page" coordorigin="1867,1623" coordsize="8515,38">
            <v:shape id="_x0000_s1080" style="position:absolute;left:1872;top:1641;width:8484;height:0" coordorigin="1872,1641" coordsize="8484,0" path="m1872,1641r8484,e" filled="f" strokeweight=".16931mm">
              <v:path arrowok="t"/>
            </v:shape>
            <v:shape id="_x0000_s1079" style="position:absolute;left:1893;top:1644;width:2861;height:12" coordorigin="1893,1644" coordsize="2861,12" path="m1893,1656r2861,l4754,1644r-2861,l1893,1656xe" fillcolor="#d0cece" stroked="f">
              <v:path arrowok="t"/>
            </v:shape>
            <v:shape id="_x0000_s1078" style="position:absolute;left:4762;top:1644;width:360;height:4" coordorigin="4762,1644" coordsize="360,4" path="m4762,1648r360,l5122,1644r-360,l4762,1648xe" fillcolor="#d0cece" stroked="f">
              <v:path arrowok="t"/>
            </v:shape>
            <v:shape id="_x0000_s1077" style="position:absolute;left:5142;top:1644;width:5222;height:12" coordorigin="5142,1644" coordsize="5222,12" path="m5142,1656r5222,l10364,1644r-5222,l5142,1656xe" fillcolor="#d0cece" stroked="f">
              <v:path arrowok="t"/>
            </v:shape>
            <v:shape id="_x0000_s1076" style="position:absolute;left:1889;top:1634;width:2861;height:0" coordorigin="1889,1634" coordsize="2861,0" path="m1889,1634r2861,e" filled="f" strokeweight="1.1pt">
              <v:path arrowok="t"/>
            </v:shape>
            <v:shape id="_x0000_s1075" style="position:absolute;left:4770;top:1634;width:360;height:0" coordorigin="4770,1634" coordsize="360,0" path="m4770,1634r360,e" filled="f" strokeweight="1.1pt">
              <v:path arrowok="t"/>
            </v:shape>
            <v:shape id="_x0000_s1074" style="position:absolute;left:5150;top:1634;width:5222;height:0" coordorigin="5150,1634" coordsize="5222,0" path="m5150,1634r5222,e" filled="f" strokeweight="1.1pt">
              <v:path arrowok="t"/>
            </v:shape>
            <w10:wrap anchorx="page" anchory="page"/>
          </v:group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239"/>
        <w:gridCol w:w="380"/>
        <w:gridCol w:w="5242"/>
      </w:tblGrid>
      <w:tr w:rsidR="006450CB" w14:paraId="75DDFE0F" w14:textId="77777777">
        <w:trPr>
          <w:trHeight w:hRule="exact" w:val="298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60D2A16" w14:textId="77777777" w:rsidR="006450CB" w:rsidRDefault="00000000">
            <w:pPr>
              <w:spacing w:before="16" w:line="246" w:lineRule="auto"/>
              <w:ind w:left="103" w:right="262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n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AM 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2147970" w14:textId="77777777" w:rsidR="006450CB" w:rsidRDefault="00000000">
            <w:pPr>
              <w:spacing w:before="16"/>
              <w:ind w:left="16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5</w:t>
            </w:r>
          </w:p>
        </w:tc>
        <w:tc>
          <w:tcPr>
            <w:tcW w:w="5242" w:type="dxa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1683A9D0" w14:textId="77777777" w:rsidR="006450CB" w:rsidRDefault="00000000">
            <w:pPr>
              <w:spacing w:before="16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AN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POS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S</w:t>
            </w:r>
          </w:p>
          <w:p w14:paraId="5416483C" w14:textId="77777777" w:rsidR="006450CB" w:rsidRDefault="00000000">
            <w:pPr>
              <w:spacing w:before="7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1D6156EB" w14:textId="77777777">
        <w:trPr>
          <w:trHeight w:hRule="exact" w:val="282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6068849A" w14:textId="77777777" w:rsidR="006450CB" w:rsidRDefault="006450CB"/>
        </w:tc>
        <w:tc>
          <w:tcPr>
            <w:tcW w:w="380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24B3EB3A" w14:textId="77777777" w:rsidR="006450CB" w:rsidRDefault="006450CB"/>
        </w:tc>
        <w:tc>
          <w:tcPr>
            <w:tcW w:w="5242" w:type="dxa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2553DD66" w14:textId="77777777" w:rsidR="006450CB" w:rsidRDefault="006450CB"/>
        </w:tc>
      </w:tr>
      <w:tr w:rsidR="006450CB" w14:paraId="6695D634" w14:textId="77777777">
        <w:trPr>
          <w:trHeight w:hRule="exact" w:val="854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3A502613" w14:textId="77777777" w:rsidR="006450CB" w:rsidRDefault="00000000">
            <w:pPr>
              <w:spacing w:before="1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UJ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2FD1834A" w14:textId="77777777" w:rsidR="006450CB" w:rsidRDefault="00000000">
            <w:pPr>
              <w:spacing w:before="1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 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</w:p>
          <w:p w14:paraId="13A6864D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f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7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5</w:t>
            </w:r>
          </w:p>
          <w:p w14:paraId="767AF855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g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iri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.</w:t>
            </w:r>
          </w:p>
        </w:tc>
      </w:tr>
      <w:tr w:rsidR="006450CB" w14:paraId="0FE753D6" w14:textId="77777777">
        <w:trPr>
          <w:trHeight w:hRule="exact" w:val="266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D477683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PJP</w:t>
            </w:r>
          </w:p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599A4F76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S</w:t>
            </w:r>
          </w:p>
        </w:tc>
      </w:tr>
      <w:tr w:rsidR="006450CB" w14:paraId="2482AF6E" w14:textId="77777777">
        <w:trPr>
          <w:trHeight w:hRule="exact" w:val="297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3887F6C9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PP</w:t>
            </w:r>
          </w:p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3133FC8" w14:textId="77777777" w:rsidR="006450CB" w:rsidRDefault="006450CB"/>
        </w:tc>
      </w:tr>
      <w:tr w:rsidR="006450CB" w14:paraId="448C6F7E" w14:textId="77777777">
        <w:trPr>
          <w:trHeight w:hRule="exact" w:val="272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4490C549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6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position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1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position w:val="-1"/>
                <w:sz w:val="23"/>
                <w:szCs w:val="23"/>
              </w:rPr>
              <w:t>P</w:t>
            </w:r>
          </w:p>
        </w:tc>
        <w:tc>
          <w:tcPr>
            <w:tcW w:w="38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0ED4F73" w14:textId="77777777" w:rsidR="006450CB" w:rsidRDefault="006450CB"/>
        </w:tc>
        <w:tc>
          <w:tcPr>
            <w:tcW w:w="524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B0D9EA8" w14:textId="77777777" w:rsidR="006450CB" w:rsidRDefault="006450CB"/>
        </w:tc>
      </w:tr>
      <w:tr w:rsidR="006450CB" w14:paraId="32F7D44B" w14:textId="77777777">
        <w:trPr>
          <w:trHeight w:hRule="exact" w:val="560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A9E1FA8" w14:textId="77777777" w:rsidR="006450CB" w:rsidRDefault="00000000">
            <w:pPr>
              <w:spacing w:line="28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NS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5622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7F316152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</w:p>
          <w:p w14:paraId="246F7935" w14:textId="77777777" w:rsidR="006450CB" w:rsidRDefault="00000000">
            <w:pPr>
              <w:spacing w:before="3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i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5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up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el</w:t>
            </w:r>
            <w:proofErr w:type="spellEnd"/>
          </w:p>
          <w:p w14:paraId="6389A7D0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ta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3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iv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1"/>
                <w:position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>h</w:t>
            </w:r>
          </w:p>
        </w:tc>
      </w:tr>
      <w:tr w:rsidR="006450CB" w14:paraId="33D7BD8A" w14:textId="77777777">
        <w:trPr>
          <w:trHeight w:hRule="exact" w:val="270"/>
        </w:trPr>
        <w:tc>
          <w:tcPr>
            <w:tcW w:w="643" w:type="dxa"/>
            <w:vMerge w:val="restart"/>
            <w:tcBorders>
              <w:top w:val="nil"/>
              <w:left w:val="single" w:sz="9" w:space="0" w:color="000000"/>
              <w:right w:val="nil"/>
            </w:tcBorders>
            <w:shd w:val="clear" w:color="auto" w:fill="D0CECE"/>
          </w:tcPr>
          <w:p w14:paraId="68981324" w14:textId="77777777" w:rsidR="006450CB" w:rsidRDefault="00000000">
            <w:pPr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vMerge w:val="restart"/>
            <w:tcBorders>
              <w:top w:val="nil"/>
              <w:left w:val="nil"/>
              <w:right w:val="single" w:sz="9" w:space="0" w:color="000000"/>
            </w:tcBorders>
            <w:shd w:val="clear" w:color="auto" w:fill="D0CECE"/>
          </w:tcPr>
          <w:p w14:paraId="2D233A60" w14:textId="77777777" w:rsidR="006450CB" w:rsidRDefault="00000000">
            <w:pPr>
              <w:spacing w:before="4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PE</w:t>
            </w:r>
          </w:p>
        </w:tc>
        <w:tc>
          <w:tcPr>
            <w:tcW w:w="5622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B8336BD" w14:textId="77777777" w:rsidR="006450CB" w:rsidRDefault="006450CB"/>
        </w:tc>
      </w:tr>
      <w:tr w:rsidR="006450CB" w14:paraId="5B48965C" w14:textId="77777777">
        <w:trPr>
          <w:trHeight w:hRule="exact" w:val="278"/>
        </w:trPr>
        <w:tc>
          <w:tcPr>
            <w:tcW w:w="643" w:type="dxa"/>
            <w:vMerge/>
            <w:tcBorders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768F188B" w14:textId="77777777" w:rsidR="006450CB" w:rsidRDefault="006450CB"/>
        </w:tc>
        <w:tc>
          <w:tcPr>
            <w:tcW w:w="2239" w:type="dxa"/>
            <w:vMerge/>
            <w:tcBorders>
              <w:left w:val="nil"/>
              <w:bottom w:val="nil"/>
              <w:right w:val="single" w:sz="9" w:space="0" w:color="000000"/>
            </w:tcBorders>
            <w:shd w:val="clear" w:color="auto" w:fill="D0CECE"/>
          </w:tcPr>
          <w:p w14:paraId="6AAD7C49" w14:textId="77777777" w:rsidR="006450CB" w:rsidRDefault="006450CB"/>
        </w:tc>
        <w:tc>
          <w:tcPr>
            <w:tcW w:w="5622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1C85FD06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&amp;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  <w:proofErr w:type="spellEnd"/>
          </w:p>
        </w:tc>
      </w:tr>
      <w:tr w:rsidR="006450CB" w14:paraId="0B55D3E7" w14:textId="77777777">
        <w:trPr>
          <w:trHeight w:hRule="exact" w:val="296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0ABD36B2" w14:textId="77777777" w:rsidR="006450CB" w:rsidRDefault="00000000">
            <w:pPr>
              <w:spacing w:before="24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  <w:p w14:paraId="17E7F407" w14:textId="77777777" w:rsidR="006450CB" w:rsidRDefault="00000000">
            <w:pPr>
              <w:spacing w:line="26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i/>
                <w:spacing w:val="-4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5622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8896E36" w14:textId="77777777" w:rsidR="006450CB" w:rsidRDefault="006450CB"/>
        </w:tc>
      </w:tr>
      <w:tr w:rsidR="006450CB" w14:paraId="2820F1BE" w14:textId="77777777">
        <w:trPr>
          <w:trHeight w:hRule="exact" w:val="285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76AF06ED" w14:textId="77777777" w:rsidR="006450CB" w:rsidRDefault="006450CB"/>
        </w:tc>
        <w:tc>
          <w:tcPr>
            <w:tcW w:w="5622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33A9B346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80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%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  <w:p w14:paraId="104F63F7" w14:textId="77777777" w:rsidR="006450CB" w:rsidRDefault="00000000">
            <w:pPr>
              <w:spacing w:before="11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(u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  <w:p w14:paraId="50BAC4E9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proofErr w:type="spellEnd"/>
          </w:p>
        </w:tc>
      </w:tr>
      <w:tr w:rsidR="006450CB" w14:paraId="402D58B9" w14:textId="77777777">
        <w:trPr>
          <w:trHeight w:hRule="exact" w:val="561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12E6CA5C" w14:textId="77777777" w:rsidR="006450CB" w:rsidRDefault="00000000">
            <w:pPr>
              <w:spacing w:before="4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3AEDF813" w14:textId="77777777" w:rsidR="006450CB" w:rsidRDefault="00000000">
            <w:pPr>
              <w:spacing w:before="18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5622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5652C3C6" w14:textId="77777777" w:rsidR="006450CB" w:rsidRDefault="006450CB"/>
        </w:tc>
      </w:tr>
      <w:tr w:rsidR="006450CB" w14:paraId="52E2E09A" w14:textId="77777777">
        <w:trPr>
          <w:trHeight w:hRule="exact" w:val="273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26B18A39" w14:textId="77777777" w:rsidR="006450CB" w:rsidRDefault="00000000">
            <w:pPr>
              <w:spacing w:line="260" w:lineRule="exact"/>
              <w:ind w:left="66" w:right="685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  <w:p w14:paraId="04107E75" w14:textId="77777777" w:rsidR="006450CB" w:rsidRDefault="00000000">
            <w:pPr>
              <w:spacing w:before="19" w:line="260" w:lineRule="exact"/>
              <w:ind w:left="405" w:right="83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-1"/>
                <w:sz w:val="23"/>
                <w:szCs w:val="23"/>
              </w:rPr>
              <w:t xml:space="preserve">-   </w:t>
            </w:r>
            <w:r>
              <w:rPr>
                <w:rFonts w:ascii="Calibri" w:eastAsia="Calibri" w:hAnsi="Calibri" w:cs="Calibri"/>
                <w:spacing w:val="50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F</w:t>
            </w:r>
          </w:p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07D00881" w14:textId="77777777" w:rsidR="006450CB" w:rsidRDefault="006450CB"/>
        </w:tc>
      </w:tr>
      <w:tr w:rsidR="006450CB" w14:paraId="08BCDB3D" w14:textId="77777777">
        <w:trPr>
          <w:trHeight w:hRule="exact" w:val="285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64CF666F" w14:textId="77777777" w:rsidR="006450CB" w:rsidRDefault="006450CB"/>
        </w:tc>
        <w:tc>
          <w:tcPr>
            <w:tcW w:w="5622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03999F26" w14:textId="77777777" w:rsidR="006450CB" w:rsidRDefault="00000000">
            <w:pPr>
              <w:spacing w:before="14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h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r</w:t>
            </w:r>
          </w:p>
          <w:p w14:paraId="377B1AB8" w14:textId="77777777" w:rsidR="006450CB" w:rsidRDefault="00000000">
            <w:pPr>
              <w:spacing w:line="24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</w:tc>
      </w:tr>
      <w:tr w:rsidR="006450CB" w14:paraId="2497D199" w14:textId="77777777">
        <w:trPr>
          <w:trHeight w:hRule="exact" w:val="268"/>
        </w:trPr>
        <w:tc>
          <w:tcPr>
            <w:tcW w:w="643" w:type="dxa"/>
            <w:vMerge w:val="restart"/>
            <w:tcBorders>
              <w:top w:val="nil"/>
              <w:left w:val="single" w:sz="9" w:space="0" w:color="000000"/>
              <w:right w:val="nil"/>
            </w:tcBorders>
          </w:tcPr>
          <w:p w14:paraId="50337732" w14:textId="77777777" w:rsidR="006450CB" w:rsidRDefault="00000000">
            <w:pPr>
              <w:spacing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239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6170904E" w14:textId="77777777" w:rsidR="006450CB" w:rsidRDefault="00000000">
            <w:pPr>
              <w:spacing w:before="4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4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2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sz w:val="23"/>
                <w:szCs w:val="23"/>
              </w:rPr>
              <w:t>F</w:t>
            </w:r>
          </w:p>
        </w:tc>
        <w:tc>
          <w:tcPr>
            <w:tcW w:w="5622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365CE3B1" w14:textId="77777777" w:rsidR="006450CB" w:rsidRDefault="006450CB"/>
        </w:tc>
      </w:tr>
      <w:tr w:rsidR="006450CB" w14:paraId="03DF0DA9" w14:textId="77777777">
        <w:trPr>
          <w:trHeight w:hRule="exact" w:val="288"/>
        </w:trPr>
        <w:tc>
          <w:tcPr>
            <w:tcW w:w="643" w:type="dxa"/>
            <w:vMerge/>
            <w:tcBorders>
              <w:left w:val="single" w:sz="9" w:space="0" w:color="000000"/>
              <w:bottom w:val="nil"/>
              <w:right w:val="nil"/>
            </w:tcBorders>
          </w:tcPr>
          <w:p w14:paraId="6F509B51" w14:textId="77777777" w:rsidR="006450CB" w:rsidRDefault="006450CB"/>
        </w:tc>
        <w:tc>
          <w:tcPr>
            <w:tcW w:w="2239" w:type="dxa"/>
            <w:vMerge/>
            <w:tcBorders>
              <w:left w:val="nil"/>
              <w:bottom w:val="nil"/>
              <w:right w:val="single" w:sz="9" w:space="0" w:color="000000"/>
            </w:tcBorders>
          </w:tcPr>
          <w:p w14:paraId="0263703C" w14:textId="77777777" w:rsidR="006450CB" w:rsidRDefault="006450CB"/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3BD56060" w14:textId="77777777" w:rsidR="006450CB" w:rsidRDefault="00000000">
            <w:pPr>
              <w:spacing w:before="9"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4C88095D" w14:textId="77777777">
        <w:trPr>
          <w:trHeight w:hRule="exact" w:val="2213"/>
        </w:trPr>
        <w:tc>
          <w:tcPr>
            <w:tcW w:w="2881" w:type="dxa"/>
            <w:gridSpan w:val="2"/>
            <w:vMerge w:val="restart"/>
            <w:tcBorders>
              <w:top w:val="nil"/>
              <w:left w:val="single" w:sz="9" w:space="0" w:color="000000"/>
              <w:right w:val="single" w:sz="9" w:space="0" w:color="000000"/>
            </w:tcBorders>
          </w:tcPr>
          <w:p w14:paraId="1F1BBB27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I</w:t>
            </w:r>
          </w:p>
          <w:p w14:paraId="05E787D6" w14:textId="77777777" w:rsidR="006450CB" w:rsidRDefault="006450CB">
            <w:pPr>
              <w:spacing w:before="2" w:line="120" w:lineRule="exact"/>
              <w:rPr>
                <w:sz w:val="13"/>
                <w:szCs w:val="13"/>
              </w:rPr>
            </w:pPr>
          </w:p>
          <w:p w14:paraId="1E52C6DB" w14:textId="77777777" w:rsidR="006450CB" w:rsidRDefault="006450CB">
            <w:pPr>
              <w:spacing w:line="200" w:lineRule="exact"/>
            </w:pPr>
          </w:p>
          <w:p w14:paraId="68A3762E" w14:textId="77777777" w:rsidR="006450CB" w:rsidRDefault="006450CB">
            <w:pPr>
              <w:spacing w:line="200" w:lineRule="exact"/>
            </w:pPr>
          </w:p>
          <w:p w14:paraId="61F9AC82" w14:textId="77777777" w:rsidR="006450CB" w:rsidRDefault="006450CB">
            <w:pPr>
              <w:spacing w:line="200" w:lineRule="exact"/>
            </w:pPr>
          </w:p>
          <w:p w14:paraId="425BE359" w14:textId="77777777" w:rsidR="006450CB" w:rsidRDefault="006450CB">
            <w:pPr>
              <w:spacing w:line="200" w:lineRule="exact"/>
            </w:pPr>
          </w:p>
          <w:p w14:paraId="5A2DAB4A" w14:textId="77777777" w:rsidR="006450CB" w:rsidRDefault="006450CB">
            <w:pPr>
              <w:spacing w:line="200" w:lineRule="exact"/>
            </w:pPr>
          </w:p>
          <w:p w14:paraId="25112D8C" w14:textId="77777777" w:rsidR="006450CB" w:rsidRDefault="006450CB">
            <w:pPr>
              <w:spacing w:line="200" w:lineRule="exact"/>
            </w:pPr>
          </w:p>
          <w:p w14:paraId="1F0D0A69" w14:textId="77777777" w:rsidR="006450CB" w:rsidRDefault="006450CB">
            <w:pPr>
              <w:spacing w:line="200" w:lineRule="exact"/>
            </w:pPr>
          </w:p>
          <w:p w14:paraId="52551A9C" w14:textId="77777777" w:rsidR="006450CB" w:rsidRDefault="006450CB">
            <w:pPr>
              <w:spacing w:line="200" w:lineRule="exact"/>
            </w:pPr>
          </w:p>
          <w:p w14:paraId="25EAC2EB" w14:textId="77777777" w:rsidR="006450CB" w:rsidRDefault="006450CB">
            <w:pPr>
              <w:spacing w:line="200" w:lineRule="exact"/>
            </w:pPr>
          </w:p>
          <w:p w14:paraId="3A446898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6D6D6409" w14:textId="77777777" w:rsidR="006450CB" w:rsidRDefault="00000000">
            <w:pPr>
              <w:spacing w:before="4" w:line="260" w:lineRule="exact"/>
              <w:ind w:left="451" w:right="400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k</w:t>
            </w:r>
            <w:proofErr w:type="spellEnd"/>
          </w:p>
          <w:p w14:paraId="18A39ECA" w14:textId="77777777" w:rsidR="006450CB" w:rsidRDefault="00000000">
            <w:pPr>
              <w:spacing w:before="4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</w:p>
          <w:p w14:paraId="580F660D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proofErr w:type="gram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</w:p>
          <w:p w14:paraId="61CAE32D" w14:textId="77777777" w:rsidR="006450CB" w:rsidRDefault="006450CB">
            <w:pPr>
              <w:spacing w:before="3" w:line="260" w:lineRule="exact"/>
              <w:rPr>
                <w:sz w:val="26"/>
                <w:szCs w:val="26"/>
              </w:rPr>
            </w:pPr>
          </w:p>
          <w:p w14:paraId="3F7A291D" w14:textId="77777777" w:rsidR="006450CB" w:rsidRDefault="00000000">
            <w:pPr>
              <w:spacing w:line="280" w:lineRule="exact"/>
              <w:ind w:left="451" w:right="23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3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</w:p>
        </w:tc>
      </w:tr>
      <w:tr w:rsidR="006450CB" w14:paraId="2159B213" w14:textId="77777777">
        <w:trPr>
          <w:trHeight w:hRule="exact" w:val="536"/>
        </w:trPr>
        <w:tc>
          <w:tcPr>
            <w:tcW w:w="2881" w:type="dxa"/>
            <w:gridSpan w:val="2"/>
            <w:vMerge/>
            <w:tcBorders>
              <w:left w:val="single" w:sz="9" w:space="0" w:color="000000"/>
              <w:bottom w:val="nil"/>
              <w:right w:val="single" w:sz="9" w:space="0" w:color="000000"/>
            </w:tcBorders>
          </w:tcPr>
          <w:p w14:paraId="19DC07BC" w14:textId="77777777" w:rsidR="006450CB" w:rsidRDefault="006450CB"/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29216DB2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f</w:t>
            </w:r>
            <w:proofErr w:type="spellEnd"/>
          </w:p>
          <w:p w14:paraId="027A1A90" w14:textId="77777777" w:rsidR="006450CB" w:rsidRDefault="00000000">
            <w:pPr>
              <w:spacing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.</w:t>
            </w:r>
          </w:p>
        </w:tc>
      </w:tr>
      <w:tr w:rsidR="006450CB" w14:paraId="5F4FDFF5" w14:textId="77777777">
        <w:trPr>
          <w:trHeight w:hRule="exact" w:val="309"/>
        </w:trPr>
        <w:tc>
          <w:tcPr>
            <w:tcW w:w="2881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9113962" w14:textId="77777777" w:rsidR="006450CB" w:rsidRDefault="006450CB"/>
        </w:tc>
        <w:tc>
          <w:tcPr>
            <w:tcW w:w="5622" w:type="dxa"/>
            <w:gridSpan w:val="2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4D30ABD" w14:textId="77777777" w:rsidR="006450CB" w:rsidRDefault="00000000">
            <w:pPr>
              <w:spacing w:before="9" w:line="260" w:lineRule="exact"/>
              <w:ind w:left="45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fo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proofErr w:type="spellEnd"/>
          </w:p>
        </w:tc>
      </w:tr>
    </w:tbl>
    <w:p w14:paraId="164F980B" w14:textId="77777777" w:rsidR="006450CB" w:rsidRDefault="006450CB">
      <w:pPr>
        <w:sectPr w:rsidR="006450CB">
          <w:pgSz w:w="12240" w:h="15840"/>
          <w:pgMar w:top="1240" w:right="1720" w:bottom="280" w:left="1720" w:header="720" w:footer="720" w:gutter="0"/>
          <w:cols w:space="720"/>
        </w:sectPr>
      </w:pPr>
    </w:p>
    <w:p w14:paraId="06888FE7" w14:textId="77777777" w:rsidR="006450CB" w:rsidRDefault="00000000">
      <w:pPr>
        <w:spacing w:before="33" w:line="360" w:lineRule="exact"/>
        <w:ind w:left="661" w:right="201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4470C4"/>
          <w:sz w:val="30"/>
          <w:szCs w:val="30"/>
        </w:rPr>
        <w:lastRenderedPageBreak/>
        <w:t>BI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AN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G II P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4470C4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Y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3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ES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I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3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–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U</w:t>
      </w:r>
      <w:r>
        <w:rPr>
          <w:rFonts w:ascii="Calibri" w:eastAsia="Calibri" w:hAnsi="Calibri" w:cs="Calibri"/>
          <w:b/>
          <w:color w:val="4470C4"/>
          <w:spacing w:val="4"/>
          <w:sz w:val="30"/>
          <w:szCs w:val="30"/>
        </w:rPr>
        <w:t>B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 xml:space="preserve">BID </w:t>
      </w:r>
      <w:r>
        <w:rPr>
          <w:rFonts w:ascii="Calibri" w:eastAsia="Calibri" w:hAnsi="Calibri" w:cs="Calibri"/>
          <w:b/>
          <w:color w:val="4470C4"/>
          <w:spacing w:val="1"/>
          <w:sz w:val="30"/>
          <w:szCs w:val="30"/>
        </w:rPr>
        <w:t xml:space="preserve">CC 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PO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PRO</w:t>
      </w:r>
      <w:r>
        <w:rPr>
          <w:rFonts w:ascii="Calibri" w:eastAsia="Calibri" w:hAnsi="Calibri" w:cs="Calibri"/>
          <w:b/>
          <w:color w:val="000000"/>
          <w:spacing w:val="9"/>
          <w:sz w:val="30"/>
          <w:szCs w:val="30"/>
        </w:rPr>
        <w:t>G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M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JA 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GG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 T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H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U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2022</w:t>
      </w:r>
      <w:r>
        <w:rPr>
          <w:rFonts w:ascii="Calibri" w:eastAsia="Calibri" w:hAnsi="Calibri" w:cs="Calibri"/>
          <w:b/>
          <w:color w:val="000000"/>
          <w:spacing w:val="4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–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2023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T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IWU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N </w:t>
      </w:r>
      <w:r>
        <w:rPr>
          <w:rFonts w:ascii="Calibri" w:eastAsia="Calibri" w:hAnsi="Calibri" w:cs="Calibri"/>
          <w:b/>
          <w:color w:val="000000"/>
          <w:spacing w:val="4"/>
          <w:sz w:val="30"/>
          <w:szCs w:val="30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 JU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 –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PT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M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B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R 2022</w:t>
      </w:r>
    </w:p>
    <w:p w14:paraId="40054358" w14:textId="77777777" w:rsidR="006450CB" w:rsidRDefault="00000000">
      <w:pPr>
        <w:ind w:left="661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pacing w:val="-2"/>
          <w:sz w:val="30"/>
          <w:szCs w:val="30"/>
        </w:rPr>
        <w:t>N</w:t>
      </w:r>
      <w:r>
        <w:rPr>
          <w:rFonts w:ascii="Calibri" w:eastAsia="Calibri" w:hAnsi="Calibri" w:cs="Calibri"/>
          <w:b/>
          <w:spacing w:val="1"/>
          <w:sz w:val="30"/>
          <w:szCs w:val="30"/>
        </w:rPr>
        <w:t>O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N</w:t>
      </w:r>
      <w:r>
        <w:rPr>
          <w:rFonts w:ascii="Calibri" w:eastAsia="Calibri" w:hAnsi="Calibri" w:cs="Calibri"/>
          <w:b/>
          <w:sz w:val="30"/>
          <w:szCs w:val="30"/>
        </w:rPr>
        <w:t>-</w:t>
      </w:r>
      <w:r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sz w:val="30"/>
          <w:szCs w:val="30"/>
        </w:rPr>
        <w:t>UTIN</w:t>
      </w:r>
    </w:p>
    <w:p w14:paraId="24F56A2D" w14:textId="77777777" w:rsidR="006450CB" w:rsidRDefault="006450CB">
      <w:pPr>
        <w:spacing w:before="8" w:line="160" w:lineRule="exact"/>
        <w:rPr>
          <w:sz w:val="17"/>
          <w:szCs w:val="17"/>
        </w:rPr>
      </w:pPr>
    </w:p>
    <w:p w14:paraId="75F706B4" w14:textId="77777777" w:rsidR="006450CB" w:rsidRDefault="006450CB">
      <w:pPr>
        <w:spacing w:line="200" w:lineRule="exact"/>
      </w:pPr>
    </w:p>
    <w:p w14:paraId="20C916BC" w14:textId="77777777" w:rsidR="006450CB" w:rsidRDefault="006450CB">
      <w:pPr>
        <w:spacing w:line="200" w:lineRule="exact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3"/>
        <w:gridCol w:w="412"/>
        <w:gridCol w:w="6378"/>
      </w:tblGrid>
      <w:tr w:rsidR="006450CB" w14:paraId="05B7202D" w14:textId="77777777">
        <w:trPr>
          <w:trHeight w:hRule="exact" w:val="304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D7A0123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2C8A8990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 w14:paraId="59CC17BA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IS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5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SE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#2</w:t>
            </w:r>
            <w:r>
              <w:rPr>
                <w:rFonts w:ascii="Calibri" w:eastAsia="Calibri" w:hAnsi="Calibri" w:cs="Calibr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#3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3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Sen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6450CB" w14:paraId="1E464C5B" w14:textId="77777777">
        <w:trPr>
          <w:trHeight w:hRule="exact" w:val="30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5A1D83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2B0926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0AD97C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</w:p>
        </w:tc>
      </w:tr>
      <w:tr w:rsidR="006450CB" w14:paraId="56117102" w14:textId="77777777">
        <w:trPr>
          <w:trHeight w:hRule="exact" w:val="2357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FE87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UJ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UA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2EC0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4DF2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3FE120B8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ndu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pacing w:val="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  <w:p w14:paraId="3AB10A96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34EFEADE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6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202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73122056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</w:p>
          <w:p w14:paraId="196F6D58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</w:p>
          <w:p w14:paraId="62C2843C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</w:p>
          <w:p w14:paraId="5B57E5A2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6450CB" w14:paraId="5598BF50" w14:textId="77777777">
        <w:trPr>
          <w:trHeight w:hRule="exact" w:val="30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294EE9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C54425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410E4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ELKE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- CC</w:t>
            </w:r>
          </w:p>
        </w:tc>
      </w:tr>
      <w:tr w:rsidR="006450CB" w14:paraId="117AF725" w14:textId="77777777">
        <w:trPr>
          <w:trHeight w:hRule="exact" w:val="308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3AA6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PP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E34D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B128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M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</w:p>
        </w:tc>
      </w:tr>
      <w:tr w:rsidR="006450CB" w14:paraId="3B9FF7A9" w14:textId="77777777">
        <w:trPr>
          <w:trHeight w:hRule="exact" w:val="296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67EEFB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UP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47D0EC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6E15A" w14:textId="77777777" w:rsidR="006450CB" w:rsidRDefault="006450CB"/>
        </w:tc>
      </w:tr>
      <w:tr w:rsidR="006450CB" w14:paraId="7DDDE5EF" w14:textId="77777777">
        <w:trPr>
          <w:trHeight w:hRule="exact" w:val="896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F08E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SCOPE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291D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19D9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  <w:p w14:paraId="21C78249" w14:textId="77777777" w:rsidR="006450CB" w:rsidRDefault="00000000">
            <w:pPr>
              <w:ind w:left="103" w:right="2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ek2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tiga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7DE9180F" w14:textId="77777777">
        <w:trPr>
          <w:trHeight w:hRule="exact" w:val="2641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CB039A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SCOPE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55F580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7FF12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</w:t>
            </w:r>
            <w:r>
              <w:rPr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ndu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rya</w:t>
            </w:r>
            <w:proofErr w:type="spellEnd"/>
          </w:p>
          <w:p w14:paraId="0CC15200" w14:textId="77777777" w:rsidR="006450CB" w:rsidRDefault="00000000">
            <w:pPr>
              <w:spacing w:line="280" w:lineRule="exact"/>
              <w:ind w:left="8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DI;</w:t>
            </w:r>
          </w:p>
          <w:p w14:paraId="6F73723C" w14:textId="77777777" w:rsidR="006450CB" w:rsidRDefault="00000000">
            <w:pPr>
              <w:tabs>
                <w:tab w:val="left" w:pos="820"/>
              </w:tabs>
              <w:spacing w:before="3"/>
              <w:ind w:left="823" w:right="222" w:hanging="3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ila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virt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3AF25664" w14:textId="77777777" w:rsidR="006450CB" w:rsidRDefault="00000000">
            <w:pPr>
              <w:tabs>
                <w:tab w:val="left" w:pos="820"/>
              </w:tabs>
              <w:spacing w:before="2" w:line="280" w:lineRule="exact"/>
              <w:ind w:left="823" w:right="471" w:hanging="36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@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0AD685A6" w14:textId="77777777">
        <w:trPr>
          <w:trHeight w:hRule="exact" w:val="308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0091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DIK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A41A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342CD" w14:textId="77777777" w:rsidR="006450CB" w:rsidRDefault="006450CB"/>
        </w:tc>
      </w:tr>
      <w:tr w:rsidR="006450CB" w14:paraId="30062C2C" w14:textId="77777777">
        <w:trPr>
          <w:trHeight w:hRule="exact" w:val="30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D1D63E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IF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4F76B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64971D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</w:tc>
      </w:tr>
      <w:tr w:rsidR="006450CB" w14:paraId="5478D61A" w14:textId="77777777">
        <w:trPr>
          <w:trHeight w:hRule="exact" w:val="893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5864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IF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EE4F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41D0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tif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  <w:p w14:paraId="44E09EBB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  <w:p w14:paraId="7836416C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GPI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4E40CCBC" w14:textId="77777777">
        <w:trPr>
          <w:trHeight w:hRule="exact" w:val="30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BA85AD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A71CB6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0523F2" w14:textId="77777777" w:rsidR="006450CB" w:rsidRDefault="006450CB"/>
        </w:tc>
      </w:tr>
      <w:tr w:rsidR="006450CB" w14:paraId="5F9D4E91" w14:textId="77777777">
        <w:trPr>
          <w:trHeight w:hRule="exact" w:val="1047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FB2FA0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IF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5ED31D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D5A5AD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rya</w:t>
            </w:r>
            <w:proofErr w:type="spellEnd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  <w:p w14:paraId="6441A2C8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 ya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ol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  <w:p w14:paraId="450EB0B1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14F0F92C" w14:textId="77777777">
        <w:trPr>
          <w:trHeight w:hRule="exact" w:val="717"/>
        </w:trPr>
        <w:tc>
          <w:tcPr>
            <w:tcW w:w="32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E978" w14:textId="77777777" w:rsidR="006450CB" w:rsidRDefault="006450CB"/>
        </w:tc>
        <w:tc>
          <w:tcPr>
            <w:tcW w:w="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5D6F" w14:textId="77777777" w:rsidR="006450CB" w:rsidRDefault="006450CB"/>
        </w:tc>
        <w:tc>
          <w:tcPr>
            <w:tcW w:w="6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580C" w14:textId="77777777" w:rsidR="006450CB" w:rsidRDefault="006450CB">
            <w:pPr>
              <w:spacing w:before="9" w:line="100" w:lineRule="exact"/>
              <w:rPr>
                <w:sz w:val="11"/>
                <w:szCs w:val="11"/>
              </w:rPr>
            </w:pPr>
          </w:p>
          <w:p w14:paraId="664F8D6A" w14:textId="77777777" w:rsidR="006450CB" w:rsidRDefault="00000000">
            <w:pPr>
              <w:spacing w:line="280" w:lineRule="exact"/>
              <w:ind w:left="103" w:right="63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rya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yg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</w:tbl>
    <w:p w14:paraId="7B93C268" w14:textId="77777777" w:rsidR="006450CB" w:rsidRDefault="006450CB">
      <w:pPr>
        <w:sectPr w:rsidR="006450CB">
          <w:pgSz w:w="12240" w:h="15840"/>
          <w:pgMar w:top="1300" w:right="720" w:bottom="280" w:left="1220" w:header="720" w:footer="720" w:gutter="0"/>
          <w:cols w:space="720"/>
        </w:sectPr>
      </w:pPr>
    </w:p>
    <w:p w14:paraId="6E95FD2D" w14:textId="77777777" w:rsidR="006450CB" w:rsidRDefault="006450CB">
      <w:pPr>
        <w:spacing w:before="2" w:line="100" w:lineRule="exact"/>
        <w:rPr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3"/>
        <w:gridCol w:w="412"/>
        <w:gridCol w:w="6378"/>
      </w:tblGrid>
      <w:tr w:rsidR="006450CB" w14:paraId="2296D8F2" w14:textId="77777777">
        <w:trPr>
          <w:trHeight w:hRule="exact" w:val="4409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E88AF" w14:textId="77777777" w:rsidR="006450CB" w:rsidRDefault="006450CB"/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5341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A87F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6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eka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ora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</w:p>
          <w:p w14:paraId="5558FFB4" w14:textId="77777777" w:rsidR="006450CB" w:rsidRDefault="00000000">
            <w:pPr>
              <w:spacing w:line="280" w:lineRule="exact"/>
              <w:ind w:left="8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ten (3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  <w:p w14:paraId="52568810" w14:textId="77777777" w:rsidR="006450CB" w:rsidRDefault="00000000">
            <w:pPr>
              <w:spacing w:line="280" w:lineRule="exact"/>
              <w:ind w:left="8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(2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  <w:p w14:paraId="5CAEA853" w14:textId="77777777" w:rsidR="006450CB" w:rsidRDefault="00000000">
            <w:pPr>
              <w:spacing w:line="280" w:lineRule="exact"/>
              <w:ind w:left="8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(2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eh (2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</w:p>
          <w:p w14:paraId="337C622D" w14:textId="77777777" w:rsidR="006450CB" w:rsidRDefault="00000000">
            <w:pPr>
              <w:spacing w:before="3"/>
              <w:ind w:left="82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ar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Bal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(2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45CF3303" w14:textId="77777777" w:rsidR="006450CB" w:rsidRDefault="006450CB">
            <w:pPr>
              <w:spacing w:before="12" w:line="280" w:lineRule="exact"/>
              <w:rPr>
                <w:sz w:val="28"/>
                <w:szCs w:val="28"/>
              </w:rPr>
            </w:pPr>
          </w:p>
          <w:p w14:paraId="38E4CBB0" w14:textId="77777777" w:rsidR="006450CB" w:rsidRDefault="00000000">
            <w:pPr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C66F15C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 </w:t>
            </w:r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  <w:proofErr w:type="gramEnd"/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1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</w:p>
          <w:p w14:paraId="544628C4" w14:textId="77777777" w:rsidR="006450CB" w:rsidRDefault="00000000">
            <w:pPr>
              <w:spacing w:before="3"/>
              <w:ind w:left="823" w:right="16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(1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tim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(1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tim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II (1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(2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(1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J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(2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Ja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(1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Ja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rta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(3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Ja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(1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6450CB" w14:paraId="653DADA1" w14:textId="77777777">
        <w:trPr>
          <w:trHeight w:hRule="exact" w:val="1764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0D8B6B" w14:textId="77777777" w:rsidR="006450CB" w:rsidRDefault="00000000">
            <w:pPr>
              <w:spacing w:line="280" w:lineRule="exact"/>
              <w:ind w:left="46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   </w:t>
            </w:r>
            <w:r>
              <w:rPr>
                <w:rFonts w:ascii="Calibri" w:eastAsia="Calibri" w:hAnsi="Calibri" w:cs="Calibri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24"/>
                <w:szCs w:val="24"/>
              </w:rPr>
              <w:t>IF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AA30A1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88980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CC,</w:t>
            </w:r>
          </w:p>
          <w:p w14:paraId="765FB476" w14:textId="77777777" w:rsidR="006450CB" w:rsidRDefault="00000000">
            <w:pPr>
              <w:ind w:left="103" w:right="13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yam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</w:p>
          <w:p w14:paraId="509AFF36" w14:textId="77777777" w:rsidR="006450CB" w:rsidRDefault="00000000">
            <w:pPr>
              <w:spacing w:before="2" w:line="280" w:lineRule="exact"/>
              <w:ind w:left="103" w:right="18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CC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#3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mp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732221E2" w14:textId="77777777">
        <w:trPr>
          <w:trHeight w:hRule="exact" w:val="1043"/>
        </w:trPr>
        <w:tc>
          <w:tcPr>
            <w:tcW w:w="32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3AF2BA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7E7901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F4CE04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proofErr w:type="spellEnd"/>
          </w:p>
          <w:p w14:paraId="02904134" w14:textId="77777777" w:rsidR="006450CB" w:rsidRDefault="00000000">
            <w:pPr>
              <w:ind w:left="103" w:right="96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revit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g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7577A807" w14:textId="77777777">
        <w:trPr>
          <w:trHeight w:hRule="exact" w:val="866"/>
        </w:trPr>
        <w:tc>
          <w:tcPr>
            <w:tcW w:w="3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F7ACB91" w14:textId="77777777" w:rsidR="006450CB" w:rsidRDefault="006450CB"/>
        </w:tc>
        <w:tc>
          <w:tcPr>
            <w:tcW w:w="4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E0832C" w14:textId="77777777" w:rsidR="006450CB" w:rsidRDefault="006450CB"/>
        </w:tc>
        <w:tc>
          <w:tcPr>
            <w:tcW w:w="6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14EE73" w14:textId="77777777" w:rsidR="006450CB" w:rsidRDefault="006450CB">
            <w:pPr>
              <w:spacing w:before="4" w:line="100" w:lineRule="exact"/>
              <w:rPr>
                <w:sz w:val="11"/>
                <w:szCs w:val="11"/>
              </w:rPr>
            </w:pPr>
          </w:p>
          <w:p w14:paraId="420C85D9" w14:textId="77777777" w:rsidR="006450CB" w:rsidRDefault="00000000">
            <w:pPr>
              <w:spacing w:line="280" w:lineRule="exact"/>
              <w:ind w:left="103" w:right="17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rya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#2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7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#3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3C5AFE86" w14:textId="77777777">
        <w:trPr>
          <w:trHeight w:hRule="exact" w:val="866"/>
        </w:trPr>
        <w:tc>
          <w:tcPr>
            <w:tcW w:w="3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75F85A" w14:textId="77777777" w:rsidR="006450CB" w:rsidRDefault="006450CB"/>
        </w:tc>
        <w:tc>
          <w:tcPr>
            <w:tcW w:w="4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4612" w14:textId="77777777" w:rsidR="006450CB" w:rsidRDefault="006450CB"/>
        </w:tc>
        <w:tc>
          <w:tcPr>
            <w:tcW w:w="6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E1547" w14:textId="77777777" w:rsidR="006450CB" w:rsidRDefault="006450CB">
            <w:pPr>
              <w:spacing w:before="3" w:line="100" w:lineRule="exact"/>
              <w:rPr>
                <w:sz w:val="11"/>
                <w:szCs w:val="11"/>
              </w:rPr>
            </w:pPr>
          </w:p>
          <w:p w14:paraId="76231EA1" w14:textId="77777777" w:rsidR="006450CB" w:rsidRDefault="00000000">
            <w:pPr>
              <w:spacing w:line="280" w:lineRule="exact"/>
              <w:ind w:left="103" w:right="614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teri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eh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CC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4D9334AD" w14:textId="77777777">
        <w:trPr>
          <w:trHeight w:hRule="exact" w:val="434"/>
        </w:trPr>
        <w:tc>
          <w:tcPr>
            <w:tcW w:w="32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E33439" w14:textId="77777777" w:rsidR="006450CB" w:rsidRDefault="006450CB"/>
        </w:tc>
        <w:tc>
          <w:tcPr>
            <w:tcW w:w="4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72481" w14:textId="77777777" w:rsidR="006450CB" w:rsidRDefault="006450CB"/>
        </w:tc>
        <w:tc>
          <w:tcPr>
            <w:tcW w:w="63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2052BC" w14:textId="77777777" w:rsidR="006450CB" w:rsidRDefault="006450CB">
            <w:pPr>
              <w:spacing w:before="5" w:line="100" w:lineRule="exact"/>
              <w:rPr>
                <w:sz w:val="11"/>
                <w:szCs w:val="11"/>
              </w:rPr>
            </w:pPr>
          </w:p>
          <w:p w14:paraId="0112E977" w14:textId="77777777" w:rsidR="006450CB" w:rsidRDefault="00000000">
            <w:pPr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  <w:tr w:rsidR="006450CB" w14:paraId="70AC576E" w14:textId="77777777">
        <w:trPr>
          <w:trHeight w:hRule="exact" w:val="3212"/>
        </w:trPr>
        <w:tc>
          <w:tcPr>
            <w:tcW w:w="32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9E67" w14:textId="77777777" w:rsidR="006450CB" w:rsidRDefault="006450CB"/>
        </w:tc>
        <w:tc>
          <w:tcPr>
            <w:tcW w:w="4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9449" w14:textId="77777777" w:rsidR="006450CB" w:rsidRDefault="006450CB"/>
        </w:tc>
        <w:tc>
          <w:tcPr>
            <w:tcW w:w="63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7735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Pe</w:t>
            </w:r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mi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4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al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;</w:t>
            </w:r>
          </w:p>
          <w:p w14:paraId="0683F90F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</w:p>
          <w:p w14:paraId="0FF66EE6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);</w:t>
            </w:r>
          </w:p>
          <w:p w14:paraId="7C0914BD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#2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tra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#3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yak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</w:t>
            </w:r>
          </w:p>
          <w:p w14:paraId="036D96CB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100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CC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sb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1E3E8E3D" w14:textId="77777777" w:rsidR="006450CB" w:rsidRDefault="00000000">
            <w:pPr>
              <w:ind w:left="103" w:right="1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tm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ila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2022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60E37F3E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</w:p>
          <w:p w14:paraId="12955980" w14:textId="77777777" w:rsidR="006450CB" w:rsidRDefault="00000000">
            <w:pPr>
              <w:spacing w:before="3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tar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8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PPK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</w:p>
          <w:p w14:paraId="06972D2A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&amp;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6450CB" w14:paraId="2BDE09A4" w14:textId="77777777">
        <w:trPr>
          <w:trHeight w:hRule="exact" w:val="300"/>
        </w:trPr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3197D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LA</w:t>
            </w:r>
            <w:r>
              <w:rPr>
                <w:rFonts w:ascii="Calibri" w:eastAsia="Calibri" w:hAnsi="Calibri" w:cs="Calibri"/>
                <w:b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JUT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159411" w14:textId="77777777" w:rsidR="006450CB" w:rsidRDefault="006450CB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E5134" w14:textId="77777777" w:rsidR="006450CB" w:rsidRDefault="00000000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lun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egi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rti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</w:t>
            </w:r>
            <w:proofErr w:type="spellEnd"/>
          </w:p>
        </w:tc>
      </w:tr>
    </w:tbl>
    <w:p w14:paraId="00249294" w14:textId="77777777" w:rsidR="006450CB" w:rsidRDefault="006450CB">
      <w:pPr>
        <w:sectPr w:rsidR="006450CB">
          <w:pgSz w:w="12240" w:h="15840"/>
          <w:pgMar w:top="1240" w:right="720" w:bottom="280" w:left="1220" w:header="720" w:footer="720" w:gutter="0"/>
          <w:cols w:space="720"/>
        </w:sectPr>
      </w:pPr>
    </w:p>
    <w:p w14:paraId="1617DB82" w14:textId="77777777" w:rsidR="006450CB" w:rsidRDefault="00000000">
      <w:pPr>
        <w:spacing w:before="39" w:line="280" w:lineRule="exact"/>
        <w:ind w:left="3425" w:right="129"/>
        <w:rPr>
          <w:rFonts w:ascii="Calibri" w:eastAsia="Calibri" w:hAnsi="Calibri" w:cs="Calibri"/>
          <w:sz w:val="24"/>
          <w:szCs w:val="24"/>
        </w:rPr>
      </w:pPr>
      <w:r>
        <w:lastRenderedPageBreak/>
        <w:pict w14:anchorId="3F81B0C3">
          <v:group id="_x0000_s1046" style="position:absolute;left:0;text-align:left;margin-left:66.35pt;margin-top:66.4pt;width:504.75pt;height:147.9pt;z-index:-1870;mso-position-horizontal-relative:page;mso-position-vertical-relative:page" coordorigin="1327,1328" coordsize="10095,2958">
            <v:shape id="_x0000_s1072" style="position:absolute;left:1337;top:1344;width:3285;height:2929" coordorigin="1337,1344" coordsize="3285,2929" path="m1337,4273r3285,l4622,1344r-3285,l1337,4273xe" fillcolor="#d9d9d9" stroked="f">
              <v:path arrowok="t"/>
            </v:shape>
            <v:shape id="_x0000_s1071" style="position:absolute;left:4630;top:1344;width:404;height:2929" coordorigin="4630,1344" coordsize="404,2929" path="m4630,4273r404,l5034,1344r-404,l4630,4273xe" fillcolor="#d9d9d9" stroked="f">
              <v:path arrowok="t"/>
            </v:shape>
            <v:shape id="_x0000_s1070" style="position:absolute;left:5046;top:1344;width:6366;height:2929" coordorigin="5046,1344" coordsize="6366,2929" path="m5046,4273r6366,l11412,1344r-6366,l5046,4273xe" fillcolor="#d9d9d9" stroked="f">
              <v:path arrowok="t"/>
            </v:shape>
            <v:shape id="_x0000_s1069" style="position:absolute;left:5145;top:1344;width:6162;height:292" coordorigin="5145,1344" coordsize="6162,292" path="m5145,1636r6162,l11307,1344r-6162,l5145,1636xe" fillcolor="#d9d9d9" stroked="f">
              <v:path arrowok="t"/>
            </v:shape>
            <v:shape id="_x0000_s1068" style="position:absolute;left:5145;top:1636;width:6162;height:292" coordorigin="5145,1636" coordsize="6162,292" path="m5145,1928r6162,l11307,1636r-6162,l5145,1928xe" fillcolor="#d9d9d9" stroked="f">
              <v:path arrowok="t"/>
            </v:shape>
            <v:shape id="_x0000_s1067" style="position:absolute;left:5145;top:1928;width:6162;height:292" coordorigin="5145,1928" coordsize="6162,292" path="m5145,2220r6162,l11307,1928r-6162,l5145,2220xe" fillcolor="#d9d9d9" stroked="f">
              <v:path arrowok="t"/>
            </v:shape>
            <v:shape id="_x0000_s1066" style="position:absolute;left:5145;top:2221;width:6162;height:296" coordorigin="5145,2221" coordsize="6162,296" path="m5145,2517r6162,l11307,2221r-6162,l5145,2517xe" fillcolor="#d9d9d9" stroked="f">
              <v:path arrowok="t"/>
            </v:shape>
            <v:shape id="_x0000_s1065" style="position:absolute;left:5145;top:2516;width:6162;height:292" coordorigin="5145,2516" coordsize="6162,292" path="m5145,2808r6162,l11307,2516r-6162,l5145,2808xe" fillcolor="#d9d9d9" stroked="f">
              <v:path arrowok="t"/>
            </v:shape>
            <v:shape id="_x0000_s1064" style="position:absolute;left:5145;top:2808;width:6162;height:293" coordorigin="5145,2808" coordsize="6162,293" path="m5145,3101r6162,l11307,2808r-6162,l5145,3101xe" fillcolor="#d9d9d9" stroked="f">
              <v:path arrowok="t"/>
            </v:shape>
            <v:shape id="_x0000_s1063" style="position:absolute;left:5145;top:3101;width:6162;height:292" coordorigin="5145,3101" coordsize="6162,292" path="m5145,3393r6162,l11307,3101r-6162,l5145,3393xe" fillcolor="#d9d9d9" stroked="f">
              <v:path arrowok="t"/>
            </v:shape>
            <v:shape id="_x0000_s1062" style="position:absolute;left:5145;top:3393;width:6162;height:296" coordorigin="5145,3393" coordsize="6162,296" path="m5145,3689r6162,l11307,3393r-6162,l5145,3689xe" fillcolor="#d9d9d9" stroked="f">
              <v:path arrowok="t"/>
            </v:shape>
            <v:shape id="_x0000_s1061" style="position:absolute;left:5145;top:3689;width:6162;height:292" coordorigin="5145,3689" coordsize="6162,292" path="m5145,3981r6162,l11307,3689r-6162,l5145,3981xe" fillcolor="#d9d9d9" stroked="f">
              <v:path arrowok="t"/>
            </v:shape>
            <v:shape id="_x0000_s1060" style="position:absolute;left:5145;top:3981;width:6162;height:292" coordorigin="5145,3981" coordsize="6162,292" path="m5145,4273r6162,l11307,3981r-6162,l5145,4273xe" fillcolor="#d9d9d9" stroked="f">
              <v:path arrowok="t"/>
            </v:shape>
            <v:shape id="_x0000_s1059" style="position:absolute;left:1337;top:1337;width:3285;height:0" coordorigin="1337,1337" coordsize="3285,0" path="m1337,1337r3285,e" filled="f" strokeweight=".5pt">
              <v:path arrowok="t"/>
            </v:shape>
            <v:shape id="_x0000_s1058" style="position:absolute;left:1337;top:1343;width:3285;height:0" coordorigin="1337,1343" coordsize="3285,0" path="m1337,1343r3285,e" filled="f" strokecolor="#d9d9d9" strokeweight=".3pt">
              <v:path arrowok="t"/>
            </v:shape>
            <v:shape id="_x0000_s1057" style="position:absolute;left:4630;top:1337;width:404;height:0" coordorigin="4630,1337" coordsize="404,0" path="m4630,1337r404,e" filled="f" strokeweight=".5pt">
              <v:path arrowok="t"/>
            </v:shape>
            <v:shape id="_x0000_s1056" style="position:absolute;left:4630;top:1343;width:404;height:0" coordorigin="4630,1343" coordsize="404,0" path="m4630,1343r404,e" filled="f" strokecolor="#d9d9d9" strokeweight=".3pt">
              <v:path arrowok="t"/>
            </v:shape>
            <v:shape id="_x0000_s1055" style="position:absolute;left:5042;top:1337;width:6370;height:0" coordorigin="5042,1337" coordsize="6370,0" path="m5042,1337r6370,e" filled="f" strokeweight=".5pt">
              <v:path arrowok="t"/>
            </v:shape>
            <v:shape id="_x0000_s1054" style="position:absolute;left:5042;top:1343;width:6370;height:0" coordorigin="5042,1343" coordsize="6370,0" path="m5042,1343r6370,e" filled="f" strokecolor="#d9d9d9" strokeweight=".3pt">
              <v:path arrowok="t"/>
            </v:shape>
            <v:shape id="_x0000_s1053" style="position:absolute;left:1333;top:1333;width:0;height:2948" coordorigin="1333,1333" coordsize="0,2948" path="m1333,1333r,2948e" filled="f" strokeweight=".5pt">
              <v:path arrowok="t"/>
            </v:shape>
            <v:shape id="_x0000_s1052" style="position:absolute;left:1337;top:4277;width:3285;height:0" coordorigin="1337,4277" coordsize="3285,0" path="m1337,4277r3285,e" filled="f" strokeweight=".5pt">
              <v:path arrowok="t"/>
            </v:shape>
            <v:shape id="_x0000_s1051" style="position:absolute;left:4626;top:1333;width:0;height:2948" coordorigin="4626,1333" coordsize="0,2948" path="m4626,1333r,2948e" filled="f" strokeweight=".5pt">
              <v:path arrowok="t"/>
            </v:shape>
            <v:shape id="_x0000_s1050" style="position:absolute;left:4630;top:4277;width:404;height:0" coordorigin="4630,4277" coordsize="404,0" path="m4630,4277r404,e" filled="f" strokeweight=".5pt">
              <v:path arrowok="t"/>
            </v:shape>
            <v:shape id="_x0000_s1049" style="position:absolute;left:5038;top:1333;width:0;height:2948" coordorigin="5038,1333" coordsize="0,2948" path="m5038,1333r,2948e" filled="f" strokeweight=".5pt">
              <v:path arrowok="t"/>
            </v:shape>
            <v:shape id="_x0000_s1048" style="position:absolute;left:5042;top:4277;width:6370;height:0" coordorigin="5042,4277" coordsize="6370,0" path="m5042,4277r6370,e" filled="f" strokeweight=".5pt">
              <v:path arrowok="t"/>
            </v:shape>
            <v:shape id="_x0000_s1047" style="position:absolute;left:11416;top:1333;width:0;height:2948" coordorigin="11416,1333" coordsize="0,2948" path="m11416,1333r,2948e" filled="f" strokeweight=".5pt">
              <v:path arrowok="t"/>
            </v:shape>
            <w10:wrap anchorx="page" anchory="page"/>
          </v:group>
        </w:pic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un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>sn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r>
        <w:rPr>
          <w:rFonts w:ascii="Calibri" w:eastAsia="Calibri" w:hAnsi="Calibri" w:cs="Calibri"/>
          <w:spacing w:val="-1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 xml:space="preserve">ya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tak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C4CD65B" w14:textId="77777777" w:rsidR="006450CB" w:rsidRDefault="006450CB">
      <w:pPr>
        <w:spacing w:before="9" w:line="280" w:lineRule="exact"/>
        <w:rPr>
          <w:sz w:val="28"/>
          <w:szCs w:val="28"/>
        </w:rPr>
      </w:pPr>
    </w:p>
    <w:p w14:paraId="1AC837E2" w14:textId="77777777" w:rsidR="006450CB" w:rsidRDefault="00000000">
      <w:pPr>
        <w:spacing w:before="7"/>
        <w:ind w:left="3425" w:right="66"/>
        <w:rPr>
          <w:rFonts w:ascii="Calibri" w:eastAsia="Calibri" w:hAnsi="Calibri" w:cs="Calibri"/>
          <w:sz w:val="24"/>
          <w:szCs w:val="24"/>
        </w:rPr>
        <w:sectPr w:rsidR="006450CB">
          <w:pgSz w:w="12240" w:h="15840"/>
          <w:pgMar w:top="1300" w:right="840" w:bottom="280" w:left="17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pun</w:t>
      </w:r>
      <w:r>
        <w:rPr>
          <w:rFonts w:ascii="Calibri" w:eastAsia="Calibri" w:hAnsi="Calibri" w:cs="Calibri"/>
          <w:spacing w:val="-5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ai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mem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CC,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4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al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8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p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3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4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gk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ta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la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5"/>
          <w:sz w:val="24"/>
          <w:szCs w:val="24"/>
        </w:rPr>
        <w:t>j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pacing w:val="-3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ya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CC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gk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Jem</w:t>
      </w:r>
      <w:r>
        <w:rPr>
          <w:rFonts w:ascii="Calibri" w:eastAsia="Calibri" w:hAnsi="Calibri" w:cs="Calibri"/>
          <w:spacing w:val="1"/>
          <w:sz w:val="24"/>
          <w:szCs w:val="24"/>
        </w:rPr>
        <w:t>aa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 m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spacing w:val="2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E14A874" w14:textId="77777777" w:rsidR="006450CB" w:rsidRDefault="00000000">
      <w:pPr>
        <w:spacing w:before="44" w:line="340" w:lineRule="exact"/>
        <w:ind w:left="161" w:right="1013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4470C4"/>
          <w:sz w:val="30"/>
          <w:szCs w:val="30"/>
        </w:rPr>
        <w:lastRenderedPageBreak/>
        <w:t>BI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AN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G II P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4470C4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Y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3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3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1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I</w:t>
      </w:r>
      <w:r>
        <w:rPr>
          <w:rFonts w:ascii="Calibri" w:eastAsia="Calibri" w:hAnsi="Calibri" w:cs="Calibri"/>
          <w:b/>
          <w:color w:val="4470C4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N –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U</w:t>
      </w:r>
      <w:r>
        <w:rPr>
          <w:rFonts w:ascii="Calibri" w:eastAsia="Calibri" w:hAnsi="Calibri" w:cs="Calibri"/>
          <w:b/>
          <w:color w:val="4470C4"/>
          <w:spacing w:val="4"/>
          <w:sz w:val="30"/>
          <w:szCs w:val="30"/>
        </w:rPr>
        <w:t>B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>BID</w:t>
      </w:r>
      <w:r>
        <w:rPr>
          <w:rFonts w:ascii="Calibri" w:eastAsia="Calibri" w:hAnsi="Calibri" w:cs="Calibri"/>
          <w:b/>
          <w:color w:val="4470C4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4470C4"/>
          <w:sz w:val="30"/>
          <w:szCs w:val="30"/>
        </w:rPr>
        <w:t xml:space="preserve">UP2M 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O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PRO</w:t>
      </w:r>
      <w:r>
        <w:rPr>
          <w:rFonts w:ascii="Calibri" w:eastAsia="Calibri" w:hAnsi="Calibri" w:cs="Calibri"/>
          <w:b/>
          <w:color w:val="000000"/>
          <w:spacing w:val="5"/>
          <w:sz w:val="30"/>
          <w:szCs w:val="30"/>
        </w:rPr>
        <w:t>G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M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K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JA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D</w:t>
      </w:r>
      <w:r>
        <w:rPr>
          <w:rFonts w:ascii="Calibri" w:eastAsia="Calibri" w:hAnsi="Calibri" w:cs="Calibri"/>
          <w:b/>
          <w:color w:val="000000"/>
          <w:spacing w:val="-3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AN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GG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N T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>H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UN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2022</w:t>
      </w:r>
      <w:r>
        <w:rPr>
          <w:rFonts w:ascii="Calibri" w:eastAsia="Calibri" w:hAnsi="Calibri" w:cs="Calibri"/>
          <w:b/>
          <w:color w:val="000000"/>
          <w:spacing w:val="4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–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2023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T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R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IWU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A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N </w:t>
      </w:r>
      <w:r>
        <w:rPr>
          <w:rFonts w:ascii="Calibri" w:eastAsia="Calibri" w:hAnsi="Calibri" w:cs="Calibri"/>
          <w:b/>
          <w:color w:val="000000"/>
          <w:spacing w:val="4"/>
          <w:sz w:val="30"/>
          <w:szCs w:val="30"/>
        </w:rPr>
        <w:t>I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 JU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L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I 2022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–</w:t>
      </w:r>
      <w:r>
        <w:rPr>
          <w:rFonts w:ascii="Calibri" w:eastAsia="Calibri" w:hAnsi="Calibri" w:cs="Calibri"/>
          <w:b/>
          <w:color w:val="000000"/>
          <w:spacing w:val="-1"/>
          <w:sz w:val="30"/>
          <w:szCs w:val="30"/>
        </w:rPr>
        <w:t xml:space="preserve"> </w:t>
      </w:r>
      <w:r>
        <w:rPr>
          <w:rFonts w:ascii="Calibri" w:eastAsia="Calibri" w:hAnsi="Calibri" w:cs="Calibri"/>
          <w:b/>
          <w:color w:val="000000"/>
          <w:spacing w:val="-2"/>
          <w:sz w:val="30"/>
          <w:szCs w:val="30"/>
        </w:rPr>
        <w:t>S</w:t>
      </w:r>
      <w:r>
        <w:rPr>
          <w:rFonts w:ascii="Calibri" w:eastAsia="Calibri" w:hAnsi="Calibri" w:cs="Calibri"/>
          <w:b/>
          <w:color w:val="000000"/>
          <w:spacing w:val="2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PT</w:t>
      </w:r>
      <w:r>
        <w:rPr>
          <w:rFonts w:ascii="Calibri" w:eastAsia="Calibri" w:hAnsi="Calibri" w:cs="Calibri"/>
          <w:b/>
          <w:color w:val="000000"/>
          <w:spacing w:val="1"/>
          <w:sz w:val="30"/>
          <w:szCs w:val="30"/>
        </w:rPr>
        <w:t>EM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B</w:t>
      </w:r>
      <w:r>
        <w:rPr>
          <w:rFonts w:ascii="Calibri" w:eastAsia="Calibri" w:hAnsi="Calibri" w:cs="Calibri"/>
          <w:b/>
          <w:color w:val="000000"/>
          <w:spacing w:val="3"/>
          <w:sz w:val="30"/>
          <w:szCs w:val="30"/>
        </w:rPr>
        <w:t>E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R</w:t>
      </w:r>
    </w:p>
    <w:p w14:paraId="498F2B54" w14:textId="77777777" w:rsidR="006450CB" w:rsidRDefault="00000000">
      <w:pPr>
        <w:spacing w:line="340" w:lineRule="exact"/>
        <w:ind w:left="161"/>
        <w:rPr>
          <w:rFonts w:ascii="Calibri" w:eastAsia="Calibri" w:hAnsi="Calibri" w:cs="Calibri"/>
          <w:sz w:val="30"/>
          <w:szCs w:val="30"/>
        </w:rPr>
      </w:pPr>
      <w:r>
        <w:pict w14:anchorId="6D66F6FD">
          <v:group id="_x0000_s1041" style="position:absolute;left:0;text-align:left;margin-left:93.9pt;margin-top:102.75pt;width:425.25pt;height:1.1pt;z-index:-1869;mso-position-horizontal-relative:page" coordorigin="1878,2055" coordsize="8505,22">
            <v:shape id="_x0000_s1045" style="position:absolute;left:1889;top:2066;width:633;height:0" coordorigin="1889,2066" coordsize="633,0" path="m1889,2066r632,e" filled="f" strokeweight="1.1pt">
              <v:path arrowok="t"/>
            </v:shape>
            <v:shape id="_x0000_s1044" style="position:absolute;left:2541;top:2066;width:2149;height:0" coordorigin="2541,2066" coordsize="2149,0" path="m2541,2066r2149,e" filled="f" strokeweight="1.1pt">
              <v:path arrowok="t"/>
            </v:shape>
            <v:shape id="_x0000_s1043" style="position:absolute;left:4710;top:2066;width:440;height:0" coordorigin="4710,2066" coordsize="440,0" path="m4710,2066r440,e" filled="f" strokeweight="1.1pt">
              <v:path arrowok="t"/>
            </v:shape>
            <v:shape id="_x0000_s1042" style="position:absolute;left:5170;top:2066;width:5202;height:0" coordorigin="5170,2066" coordsize="5202,0" path="m5170,2066r5202,e" filled="f" strokeweight="1.1pt">
              <v:path arrowok="t"/>
            </v:shape>
            <w10:wrap anchorx="page"/>
          </v:group>
        </w:pict>
      </w:r>
      <w:r>
        <w:pict w14:anchorId="221E330F">
          <v:group id="_x0000_s1036" style="position:absolute;left:0;text-align:left;margin-left:93.9pt;margin-top:567.85pt;width:425.25pt;height:1.1pt;z-index:-1868;mso-position-horizontal-relative:page;mso-position-vertical-relative:page" coordorigin="1878,11357" coordsize="8505,22">
            <v:shape id="_x0000_s1040" style="position:absolute;left:1889;top:11368;width:2801;height:0" coordorigin="1889,11368" coordsize="2801,0" path="m1889,11368r2801,e" filled="f" strokeweight="1.1pt">
              <v:path arrowok="t"/>
            </v:shape>
            <v:shape id="_x0000_s1039" style="position:absolute;left:4710;top:11368;width:440;height:0" coordorigin="4710,11368" coordsize="440,0" path="m4710,11368r440,e" filled="f" strokeweight="1.1pt">
              <v:path arrowok="t"/>
            </v:shape>
            <v:shape id="_x0000_s1038" style="position:absolute;left:5170;top:11368;width:733;height:0" coordorigin="5170,11368" coordsize="733,0" path="m5170,11368r732,e" filled="f" strokeweight="1.1pt">
              <v:path arrowok="t"/>
            </v:shape>
            <v:shape id="_x0000_s1037" style="position:absolute;left:5922;top:11368;width:4450;height:0" coordorigin="5922,11368" coordsize="4450,0" path="m5922,11368r4450,e" filled="f" strokeweight="1.1pt">
              <v:path arrowok="t"/>
            </v:shape>
            <w10:wrap anchorx="page" anchory="page"/>
          </v:group>
        </w:pict>
      </w:r>
      <w:r>
        <w:pict w14:anchorId="7B9996B2">
          <v:group id="_x0000_s1031" style="position:absolute;left:0;text-align:left;margin-left:94.15pt;margin-top:608.65pt;width:424.55pt;height:1.4pt;z-index:-1867;mso-position-horizontal-relative:page;mso-position-vertical-relative:page" coordorigin="1883,12173" coordsize="8491,28">
            <v:shape id="_x0000_s1035" style="position:absolute;left:1893;top:12183;width:629;height:8" coordorigin="1893,12183" coordsize="629,8" path="m1893,12191r628,l2521,12183r-628,l1893,12191xe" fillcolor="#d0cece" stroked="f">
              <v:path arrowok="t"/>
            </v:shape>
            <v:shape id="_x0000_s1034" style="position:absolute;left:2521;top:12183;width:2172;height:8" coordorigin="2521,12183" coordsize="2172,8" path="m2521,12191r2172,l4693,12183r-2172,l2521,12191xe" fillcolor="#d0cece" stroked="f">
              <v:path arrowok="t"/>
            </v:shape>
            <v:shape id="_x0000_s1033" style="position:absolute;left:4702;top:12183;width:440;height:8" coordorigin="4702,12183" coordsize="440,8" path="m4702,12191r440,l5142,12183r-440,l4702,12191xe" fillcolor="#d0cece" stroked="f">
              <v:path arrowok="t"/>
            </v:shape>
            <v:shape id="_x0000_s1032" style="position:absolute;left:5162;top:12183;width:5202;height:8" coordorigin="5162,12183" coordsize="5202,8" path="m5162,12191r5202,l10364,12183r-5202,l5162,12191xe" fillcolor="#d0cece" stroked="f">
              <v:path arrowok="t"/>
            </v:shape>
            <w10:wrap anchorx="page" anchory="page"/>
          </v:group>
        </w:pict>
      </w:r>
      <w:r>
        <w:pict w14:anchorId="4E37191C">
          <v:group id="_x0000_s1026" style="position:absolute;left:0;text-align:left;margin-left:93.9pt;margin-top:622.1pt;width:425.25pt;height:1.1pt;z-index:-1866;mso-position-horizontal-relative:page;mso-position-vertical-relative:page" coordorigin="1878,12442" coordsize="8505,22">
            <v:shape id="_x0000_s1030" style="position:absolute;left:1889;top:12453;width:633;height:0" coordorigin="1889,12453" coordsize="633,0" path="m1889,12453r632,e" filled="f" strokeweight="1.1pt">
              <v:path arrowok="t"/>
            </v:shape>
            <v:shape id="_x0000_s1029" style="position:absolute;left:2541;top:12453;width:2149;height:0" coordorigin="2541,12453" coordsize="2149,0" path="m2541,12453r2149,e" filled="f" strokeweight="1.1pt">
              <v:path arrowok="t"/>
            </v:shape>
            <v:shape id="_x0000_s1028" style="position:absolute;left:4710;top:12453;width:440;height:0" coordorigin="4710,12453" coordsize="440,0" path="m4710,12453r440,e" filled="f" strokeweight="1.1pt">
              <v:path arrowok="t"/>
            </v:shape>
            <v:shape id="_x0000_s1027" style="position:absolute;left:5170;top:12453;width:5202;height:0" coordorigin="5170,12453" coordsize="5202,0" path="m5170,12453r5202,e" filled="f" strokeweight="1.1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position w:val="1"/>
          <w:sz w:val="30"/>
          <w:szCs w:val="30"/>
        </w:rPr>
        <w:t>2022</w:t>
      </w:r>
    </w:p>
    <w:p w14:paraId="147E1068" w14:textId="77777777" w:rsidR="006450CB" w:rsidRDefault="006450CB">
      <w:pPr>
        <w:spacing w:before="8" w:line="140" w:lineRule="exact"/>
        <w:rPr>
          <w:sz w:val="15"/>
          <w:szCs w:val="15"/>
        </w:rPr>
      </w:pPr>
    </w:p>
    <w:p w14:paraId="434825EC" w14:textId="77777777" w:rsidR="006450CB" w:rsidRDefault="006450CB">
      <w:pPr>
        <w:spacing w:line="200" w:lineRule="exact"/>
      </w:pPr>
    </w:p>
    <w:p w14:paraId="41E394CB" w14:textId="77777777" w:rsidR="006450CB" w:rsidRDefault="006450CB">
      <w:pPr>
        <w:spacing w:line="200" w:lineRule="exact"/>
      </w:pPr>
    </w:p>
    <w:p w14:paraId="52D00337" w14:textId="77777777" w:rsidR="006450CB" w:rsidRDefault="006450CB">
      <w:pPr>
        <w:spacing w:line="200" w:lineRule="exact"/>
      </w:pPr>
    </w:p>
    <w:p w14:paraId="11183C29" w14:textId="77777777" w:rsidR="006450CB" w:rsidRDefault="006450CB">
      <w:pPr>
        <w:spacing w:line="200" w:lineRule="exact"/>
      </w:pPr>
    </w:p>
    <w:p w14:paraId="69C8A8F0" w14:textId="77777777" w:rsidR="006450CB" w:rsidRDefault="006450CB">
      <w:pPr>
        <w:spacing w:line="200" w:lineRule="exact"/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179"/>
        <w:gridCol w:w="460"/>
        <w:gridCol w:w="5222"/>
      </w:tblGrid>
      <w:tr w:rsidR="006450CB" w14:paraId="6EF80AC3" w14:textId="77777777">
        <w:trPr>
          <w:trHeight w:hRule="exact" w:val="572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BCD5ED"/>
              <w:right w:val="single" w:sz="9" w:space="0" w:color="000000"/>
            </w:tcBorders>
            <w:shd w:val="clear" w:color="auto" w:fill="BCD5ED"/>
          </w:tcPr>
          <w:p w14:paraId="5205FA4B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o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AM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3" w:space="0" w:color="BCD5ED"/>
              <w:right w:val="single" w:sz="9" w:space="0" w:color="000000"/>
            </w:tcBorders>
            <w:shd w:val="clear" w:color="auto" w:fill="BCD5ED"/>
          </w:tcPr>
          <w:p w14:paraId="4A5FF9CB" w14:textId="77777777" w:rsidR="006450CB" w:rsidRDefault="00000000">
            <w:pPr>
              <w:spacing w:line="260" w:lineRule="exact"/>
              <w:ind w:left="9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7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B</w:t>
            </w:r>
          </w:p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3" w:space="0" w:color="BCD5ED"/>
              <w:right w:val="single" w:sz="9" w:space="0" w:color="000000"/>
            </w:tcBorders>
            <w:shd w:val="clear" w:color="auto" w:fill="BCD5ED"/>
          </w:tcPr>
          <w:p w14:paraId="5EFEC5D3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7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B -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7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5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</w:p>
        </w:tc>
      </w:tr>
      <w:tr w:rsidR="006450CB" w14:paraId="6FC6C353" w14:textId="77777777">
        <w:trPr>
          <w:trHeight w:hRule="exact" w:val="296"/>
        </w:trPr>
        <w:tc>
          <w:tcPr>
            <w:tcW w:w="2821" w:type="dxa"/>
            <w:gridSpan w:val="2"/>
            <w:tcBorders>
              <w:top w:val="single" w:sz="3" w:space="0" w:color="BCD5ED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C1D63F" w14:textId="77777777" w:rsidR="006450CB" w:rsidRDefault="006450CB">
            <w:pPr>
              <w:spacing w:before="13" w:line="260" w:lineRule="exact"/>
              <w:rPr>
                <w:sz w:val="26"/>
                <w:szCs w:val="26"/>
              </w:rPr>
            </w:pPr>
          </w:p>
          <w:p w14:paraId="73450F04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M</w:t>
            </w:r>
          </w:p>
        </w:tc>
        <w:tc>
          <w:tcPr>
            <w:tcW w:w="460" w:type="dxa"/>
            <w:tcBorders>
              <w:top w:val="single" w:sz="3" w:space="0" w:color="BCD5ED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B5E0E61" w14:textId="77777777" w:rsidR="006450CB" w:rsidRDefault="006450CB"/>
        </w:tc>
        <w:tc>
          <w:tcPr>
            <w:tcW w:w="5222" w:type="dxa"/>
            <w:tcBorders>
              <w:top w:val="single" w:sz="3" w:space="0" w:color="BCD5ED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25A77E1" w14:textId="77777777" w:rsidR="006450CB" w:rsidRDefault="006450CB">
            <w:pPr>
              <w:spacing w:before="13" w:line="260" w:lineRule="exact"/>
              <w:rPr>
                <w:sz w:val="26"/>
                <w:szCs w:val="26"/>
              </w:rPr>
            </w:pPr>
          </w:p>
          <w:p w14:paraId="03B5C803" w14:textId="77777777" w:rsidR="006450CB" w:rsidRDefault="00000000">
            <w:pPr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UT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</w:p>
        </w:tc>
      </w:tr>
      <w:tr w:rsidR="006450CB" w14:paraId="5D424D1B" w14:textId="77777777">
        <w:trPr>
          <w:trHeight w:hRule="exact" w:val="833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74035BF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UJ</w:t>
            </w:r>
            <w:r>
              <w:rPr>
                <w:rFonts w:ascii="Calibri" w:eastAsia="Calibri" w:hAnsi="Calibri" w:cs="Calibri"/>
                <w:b/>
                <w:spacing w:val="-4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55ABE1F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3C8E04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  <w:p w14:paraId="2F2118BB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</w:p>
          <w:p w14:paraId="23BE795B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iri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08A9C34C" w14:textId="77777777">
        <w:trPr>
          <w:trHeight w:hRule="exact" w:val="284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5394F5BA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PJP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4A3B026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6A95188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S</w:t>
            </w:r>
          </w:p>
        </w:tc>
      </w:tr>
      <w:tr w:rsidR="006450CB" w14:paraId="488E2856" w14:textId="77777777">
        <w:trPr>
          <w:trHeight w:hRule="exact" w:val="548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3B5FBDE" w14:textId="77777777" w:rsidR="006450CB" w:rsidRDefault="00000000">
            <w:pPr>
              <w:spacing w:line="26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PP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8C7BDF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378D62E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,</w:t>
            </w:r>
          </w:p>
          <w:p w14:paraId="5DBD7714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T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 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</w:tc>
      </w:tr>
      <w:tr w:rsidR="006450CB" w14:paraId="1CECBB5F" w14:textId="77777777">
        <w:trPr>
          <w:trHeight w:hRule="exact" w:val="296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0AE3E91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6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UP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07A2F38E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11664EE1" w14:textId="77777777" w:rsidR="006450CB" w:rsidRDefault="006450CB"/>
        </w:tc>
      </w:tr>
      <w:tr w:rsidR="006450CB" w14:paraId="3DAE95F6" w14:textId="77777777">
        <w:trPr>
          <w:trHeight w:hRule="exact" w:val="269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</w:tcBorders>
          </w:tcPr>
          <w:p w14:paraId="40DCF6BD" w14:textId="77777777" w:rsidR="006450CB" w:rsidRDefault="00000000">
            <w:pPr>
              <w:spacing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179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</w:tcBorders>
          </w:tcPr>
          <w:p w14:paraId="77F29895" w14:textId="77777777" w:rsidR="006450CB" w:rsidRDefault="00000000">
            <w:pPr>
              <w:spacing w:line="26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E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30D489DC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64B98EF7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:</w:t>
            </w:r>
          </w:p>
        </w:tc>
      </w:tr>
      <w:tr w:rsidR="006450CB" w14:paraId="0352213B" w14:textId="77777777">
        <w:trPr>
          <w:trHeight w:hRule="exact" w:val="292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6DBBDE59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5B4DF052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58095A85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9E28D42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7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K1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5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el</w:t>
            </w:r>
            <w:proofErr w:type="spellEnd"/>
          </w:p>
        </w:tc>
      </w:tr>
      <w:tr w:rsidR="006450CB" w14:paraId="431CD468" w14:textId="77777777">
        <w:trPr>
          <w:trHeight w:hRule="exact" w:val="269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00D1787A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7F07A1F5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62DD2955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5987A048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</w:tc>
      </w:tr>
      <w:tr w:rsidR="006450CB" w14:paraId="04B9E8BE" w14:textId="77777777">
        <w:trPr>
          <w:trHeight w:hRule="exact" w:val="291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440D62FC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509B4925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7051E3FC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0A428B2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2022</w:t>
            </w:r>
          </w:p>
        </w:tc>
      </w:tr>
      <w:tr w:rsidR="006450CB" w14:paraId="61E2CF79" w14:textId="77777777">
        <w:trPr>
          <w:trHeight w:hRule="exact" w:val="271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6B227DB7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253DB444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B396600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</w:tcPr>
          <w:p w14:paraId="740AEAE9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YEL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P:</w:t>
            </w:r>
          </w:p>
        </w:tc>
      </w:tr>
      <w:tr w:rsidR="006450CB" w14:paraId="60E8F9F1" w14:textId="77777777">
        <w:trPr>
          <w:trHeight w:hRule="exact" w:val="272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553E4546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50F472FC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4CEBFE3F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485826B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Ha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gi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 PP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</w:tc>
      </w:tr>
      <w:tr w:rsidR="006450CB" w14:paraId="469BECE9" w14:textId="77777777">
        <w:trPr>
          <w:trHeight w:hRule="exact" w:val="278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64C97FCB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21388882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10D99D13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076B9E13" w14:textId="77777777" w:rsidR="006450CB" w:rsidRDefault="00000000">
            <w:pPr>
              <w:spacing w:line="240" w:lineRule="exact"/>
              <w:ind w:left="4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  </w:t>
            </w:r>
            <w:r>
              <w:rPr>
                <w:spacing w:val="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,</w:t>
            </w:r>
          </w:p>
        </w:tc>
      </w:tr>
      <w:tr w:rsidR="006450CB" w14:paraId="7B7F80C8" w14:textId="77777777">
        <w:trPr>
          <w:trHeight w:hRule="exact" w:val="278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66DC6E59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31824604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6DC4E0B1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34ECCCF4" w14:textId="77777777" w:rsidR="006450CB" w:rsidRDefault="00000000">
            <w:pPr>
              <w:spacing w:line="260" w:lineRule="exact"/>
              <w:ind w:left="4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  </w:t>
            </w:r>
            <w:r>
              <w:rPr>
                <w:spacing w:val="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,</w:t>
            </w:r>
          </w:p>
        </w:tc>
      </w:tr>
      <w:tr w:rsidR="006450CB" w14:paraId="16DBC6C6" w14:textId="77777777">
        <w:trPr>
          <w:trHeight w:hRule="exact" w:val="830"/>
        </w:trPr>
        <w:tc>
          <w:tcPr>
            <w:tcW w:w="643" w:type="dxa"/>
            <w:tcBorders>
              <w:top w:val="nil"/>
              <w:left w:val="single" w:sz="9" w:space="0" w:color="000000"/>
              <w:bottom w:val="nil"/>
              <w:right w:val="nil"/>
            </w:tcBorders>
          </w:tcPr>
          <w:p w14:paraId="657C782F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nil"/>
              <w:right w:val="single" w:sz="9" w:space="0" w:color="000000"/>
            </w:tcBorders>
          </w:tcPr>
          <w:p w14:paraId="731B82E8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</w:tcBorders>
          </w:tcPr>
          <w:p w14:paraId="0179E456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C397A01" w14:textId="77777777" w:rsidR="006450CB" w:rsidRDefault="00000000">
            <w:pPr>
              <w:spacing w:line="260" w:lineRule="exact"/>
              <w:ind w:left="4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position w:val="1"/>
                <w:sz w:val="23"/>
                <w:szCs w:val="23"/>
              </w:rPr>
              <w:t xml:space="preserve">-   </w:t>
            </w:r>
            <w:r>
              <w:rPr>
                <w:spacing w:val="3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,</w:t>
            </w:r>
          </w:p>
          <w:p w14:paraId="040A4C23" w14:textId="77777777" w:rsidR="006450CB" w:rsidRDefault="00000000">
            <w:pPr>
              <w:spacing w:line="260" w:lineRule="exact"/>
              <w:ind w:left="4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  </w:t>
            </w:r>
            <w:r>
              <w:rPr>
                <w:spacing w:val="3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T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T</w:t>
            </w:r>
          </w:p>
          <w:p w14:paraId="1A179C81" w14:textId="77777777" w:rsidR="006450CB" w:rsidRDefault="00000000">
            <w:pPr>
              <w:spacing w:line="260" w:lineRule="exact"/>
              <w:ind w:left="41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position w:val="-1"/>
                <w:sz w:val="23"/>
                <w:szCs w:val="23"/>
              </w:rPr>
              <w:t xml:space="preserve">-   </w:t>
            </w:r>
            <w:r>
              <w:rPr>
                <w:spacing w:val="33"/>
                <w:position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 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</w:tc>
      </w:tr>
      <w:tr w:rsidR="006450CB" w14:paraId="34F1FABD" w14:textId="77777777">
        <w:trPr>
          <w:trHeight w:hRule="exact" w:val="560"/>
        </w:trPr>
        <w:tc>
          <w:tcPr>
            <w:tcW w:w="643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</w:tcBorders>
          </w:tcPr>
          <w:p w14:paraId="08655F78" w14:textId="77777777" w:rsidR="006450CB" w:rsidRDefault="006450CB"/>
        </w:tc>
        <w:tc>
          <w:tcPr>
            <w:tcW w:w="2179" w:type="dxa"/>
            <w:tcBorders>
              <w:top w:val="nil"/>
              <w:left w:val="nil"/>
              <w:bottom w:val="single" w:sz="14" w:space="0" w:color="D0CECE"/>
              <w:right w:val="single" w:sz="9" w:space="0" w:color="000000"/>
            </w:tcBorders>
          </w:tcPr>
          <w:p w14:paraId="340C2149" w14:textId="77777777" w:rsidR="006450CB" w:rsidRDefault="006450CB"/>
        </w:tc>
        <w:tc>
          <w:tcPr>
            <w:tcW w:w="46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65CB2E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C307F7F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GG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  <w:p w14:paraId="1B981889" w14:textId="77777777" w:rsidR="006450CB" w:rsidRDefault="00000000">
            <w:pPr>
              <w:spacing w:before="3"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500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0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00</w:t>
            </w:r>
            <w:r>
              <w:rPr>
                <w:rFonts w:ascii="Calibri" w:eastAsia="Calibri" w:hAnsi="Calibri" w:cs="Calibri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H)</w:t>
            </w:r>
          </w:p>
        </w:tc>
      </w:tr>
      <w:tr w:rsidR="006450CB" w14:paraId="14ED08D9" w14:textId="77777777">
        <w:trPr>
          <w:trHeight w:hRule="exact" w:val="803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</w:tcBorders>
            <w:shd w:val="clear" w:color="auto" w:fill="D0CECE"/>
          </w:tcPr>
          <w:p w14:paraId="422CFCA0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</w:p>
        </w:tc>
        <w:tc>
          <w:tcPr>
            <w:tcW w:w="2179" w:type="dxa"/>
            <w:tcBorders>
              <w:top w:val="single" w:sz="14" w:space="0" w:color="D0CECE"/>
              <w:left w:val="nil"/>
              <w:bottom w:val="nil"/>
              <w:right w:val="single" w:sz="9" w:space="0" w:color="000000"/>
            </w:tcBorders>
            <w:shd w:val="clear" w:color="auto" w:fill="D0CECE"/>
          </w:tcPr>
          <w:p w14:paraId="52E46967" w14:textId="77777777" w:rsidR="006450CB" w:rsidRDefault="00000000">
            <w:pPr>
              <w:spacing w:line="240" w:lineRule="exact"/>
              <w:ind w:left="14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4"/>
                <w:position w:val="1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3"/>
                <w:szCs w:val="23"/>
              </w:rPr>
              <w:t>PE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1FAC881C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nil"/>
              <w:right w:val="single" w:sz="9" w:space="0" w:color="000000"/>
            </w:tcBorders>
            <w:shd w:val="clear" w:color="auto" w:fill="D0CECE"/>
          </w:tcPr>
          <w:p w14:paraId="38EE5F08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5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  <w:p w14:paraId="2BC08CF9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so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</w:p>
        </w:tc>
      </w:tr>
      <w:tr w:rsidR="006450CB" w14:paraId="7EA77C2E" w14:textId="77777777">
        <w:trPr>
          <w:trHeight w:hRule="exact" w:val="473"/>
        </w:trPr>
        <w:tc>
          <w:tcPr>
            <w:tcW w:w="2821" w:type="dxa"/>
            <w:gridSpan w:val="2"/>
            <w:tcBorders>
              <w:top w:val="nil"/>
              <w:left w:val="single" w:sz="9" w:space="0" w:color="000000"/>
              <w:bottom w:val="single" w:sz="14" w:space="0" w:color="D0CECE"/>
              <w:right w:val="single" w:sz="9" w:space="0" w:color="000000"/>
            </w:tcBorders>
          </w:tcPr>
          <w:p w14:paraId="64791EE2" w14:textId="77777777" w:rsidR="006450CB" w:rsidRDefault="006450CB">
            <w:pPr>
              <w:spacing w:before="7" w:line="140" w:lineRule="exact"/>
              <w:rPr>
                <w:sz w:val="15"/>
                <w:szCs w:val="15"/>
              </w:rPr>
            </w:pPr>
          </w:p>
          <w:p w14:paraId="15A2AAD5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2"/>
                <w:w w:val="10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b/>
                <w:spacing w:val="2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AN</w:t>
            </w:r>
          </w:p>
        </w:tc>
        <w:tc>
          <w:tcPr>
            <w:tcW w:w="460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8061FB" w14:textId="77777777" w:rsidR="006450CB" w:rsidRDefault="006450CB"/>
        </w:tc>
        <w:tc>
          <w:tcPr>
            <w:tcW w:w="5222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3BA14B" w14:textId="77777777" w:rsidR="006450CB" w:rsidRDefault="006450CB"/>
        </w:tc>
      </w:tr>
      <w:tr w:rsidR="006450CB" w14:paraId="26599EB3" w14:textId="77777777">
        <w:trPr>
          <w:trHeight w:hRule="exact" w:val="255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nil"/>
            </w:tcBorders>
            <w:shd w:val="clear" w:color="auto" w:fill="D0CECE"/>
          </w:tcPr>
          <w:p w14:paraId="7A53EAEA" w14:textId="77777777" w:rsidR="006450CB" w:rsidRDefault="00000000">
            <w:pPr>
              <w:spacing w:line="24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179" w:type="dxa"/>
            <w:tcBorders>
              <w:top w:val="single" w:sz="14" w:space="0" w:color="D0CECE"/>
              <w:left w:val="nil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00681D1B" w14:textId="77777777" w:rsidR="006450CB" w:rsidRDefault="00000000">
            <w:pPr>
              <w:spacing w:line="22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position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position w:val="-1"/>
                <w:sz w:val="22"/>
                <w:szCs w:val="22"/>
              </w:rPr>
              <w:t>F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35313F4B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3D55F9B6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7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5 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36976580" w14:textId="77777777">
        <w:trPr>
          <w:trHeight w:hRule="exact" w:val="1501"/>
        </w:trPr>
        <w:tc>
          <w:tcPr>
            <w:tcW w:w="643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nil"/>
            </w:tcBorders>
          </w:tcPr>
          <w:p w14:paraId="5729FBDD" w14:textId="77777777" w:rsidR="006450CB" w:rsidRDefault="006450CB">
            <w:pPr>
              <w:spacing w:line="200" w:lineRule="exact"/>
            </w:pPr>
          </w:p>
          <w:p w14:paraId="00B02807" w14:textId="77777777" w:rsidR="006450CB" w:rsidRDefault="006450CB">
            <w:pPr>
              <w:spacing w:line="200" w:lineRule="exact"/>
            </w:pPr>
          </w:p>
          <w:p w14:paraId="00FC46C0" w14:textId="77777777" w:rsidR="006450CB" w:rsidRDefault="006450CB">
            <w:pPr>
              <w:spacing w:line="200" w:lineRule="exact"/>
            </w:pPr>
          </w:p>
          <w:p w14:paraId="6932DBB0" w14:textId="77777777" w:rsidR="006450CB" w:rsidRDefault="006450CB">
            <w:pPr>
              <w:spacing w:line="200" w:lineRule="exact"/>
            </w:pPr>
          </w:p>
          <w:p w14:paraId="5F22CD28" w14:textId="77777777" w:rsidR="006450CB" w:rsidRDefault="006450CB">
            <w:pPr>
              <w:spacing w:before="1" w:line="200" w:lineRule="exact"/>
            </w:pPr>
          </w:p>
          <w:p w14:paraId="55255D6F" w14:textId="77777777" w:rsidR="006450CB" w:rsidRDefault="00000000">
            <w:pPr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2179" w:type="dxa"/>
            <w:tcBorders>
              <w:top w:val="single" w:sz="5" w:space="0" w:color="D0CECE"/>
              <w:left w:val="nil"/>
              <w:bottom w:val="single" w:sz="9" w:space="0" w:color="000000"/>
              <w:right w:val="single" w:sz="9" w:space="0" w:color="000000"/>
            </w:tcBorders>
          </w:tcPr>
          <w:p w14:paraId="157E465D" w14:textId="77777777" w:rsidR="006450CB" w:rsidRDefault="006450CB">
            <w:pPr>
              <w:spacing w:line="200" w:lineRule="exact"/>
            </w:pPr>
          </w:p>
          <w:p w14:paraId="285E2BDD" w14:textId="77777777" w:rsidR="006450CB" w:rsidRDefault="006450CB">
            <w:pPr>
              <w:spacing w:line="200" w:lineRule="exact"/>
            </w:pPr>
          </w:p>
          <w:p w14:paraId="3FC57B1A" w14:textId="77777777" w:rsidR="006450CB" w:rsidRDefault="006450CB">
            <w:pPr>
              <w:spacing w:line="200" w:lineRule="exact"/>
            </w:pPr>
          </w:p>
          <w:p w14:paraId="161068AB" w14:textId="77777777" w:rsidR="006450CB" w:rsidRDefault="006450CB">
            <w:pPr>
              <w:spacing w:line="200" w:lineRule="exact"/>
            </w:pPr>
          </w:p>
          <w:p w14:paraId="0E8C21E5" w14:textId="77777777" w:rsidR="006450CB" w:rsidRDefault="006450CB">
            <w:pPr>
              <w:spacing w:before="18" w:line="200" w:lineRule="exact"/>
            </w:pPr>
          </w:p>
          <w:p w14:paraId="30FD0364" w14:textId="77777777" w:rsidR="006450CB" w:rsidRDefault="00000000">
            <w:pPr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460" w:type="dxa"/>
            <w:tcBorders>
              <w:top w:val="single" w:sz="5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577EBD1" w14:textId="77777777" w:rsidR="006450CB" w:rsidRDefault="006450CB"/>
        </w:tc>
        <w:tc>
          <w:tcPr>
            <w:tcW w:w="5222" w:type="dxa"/>
            <w:tcBorders>
              <w:top w:val="single" w:sz="2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9E9EA0" w14:textId="77777777" w:rsidR="006450CB" w:rsidRDefault="006450CB">
            <w:pPr>
              <w:spacing w:before="2" w:line="140" w:lineRule="exact"/>
              <w:rPr>
                <w:sz w:val="15"/>
                <w:szCs w:val="15"/>
              </w:rPr>
            </w:pPr>
          </w:p>
          <w:p w14:paraId="2438109B" w14:textId="77777777" w:rsidR="006450CB" w:rsidRDefault="006450CB">
            <w:pPr>
              <w:spacing w:line="200" w:lineRule="exact"/>
            </w:pPr>
          </w:p>
          <w:p w14:paraId="15E1D1CB" w14:textId="77777777" w:rsidR="006450CB" w:rsidRDefault="006450CB">
            <w:pPr>
              <w:spacing w:line="200" w:lineRule="exact"/>
            </w:pPr>
          </w:p>
          <w:p w14:paraId="133A172A" w14:textId="77777777" w:rsidR="006450CB" w:rsidRDefault="00000000">
            <w:pPr>
              <w:spacing w:line="206" w:lineRule="auto"/>
              <w:ind w:left="71" w:right="205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iri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p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iri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je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i</w:t>
            </w:r>
            <w:proofErr w:type="spellEnd"/>
          </w:p>
        </w:tc>
      </w:tr>
      <w:tr w:rsidR="006450CB" w14:paraId="5D234A1D" w14:textId="77777777">
        <w:trPr>
          <w:trHeight w:hRule="exact" w:val="284"/>
        </w:trPr>
        <w:tc>
          <w:tcPr>
            <w:tcW w:w="2821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91D9EAA" w14:textId="77777777" w:rsidR="006450CB" w:rsidRDefault="00000000">
            <w:pPr>
              <w:spacing w:line="240" w:lineRule="exact"/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6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1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spacing w:val="-5"/>
                <w:w w:val="10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3"/>
                <w:szCs w:val="23"/>
              </w:rPr>
              <w:t>M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305CBE52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70FE0C1B" w14:textId="77777777" w:rsidR="006450CB" w:rsidRDefault="006450CB"/>
        </w:tc>
      </w:tr>
      <w:tr w:rsidR="006450CB" w14:paraId="210222EA" w14:textId="77777777">
        <w:trPr>
          <w:trHeight w:hRule="exact" w:val="612"/>
        </w:trPr>
        <w:tc>
          <w:tcPr>
            <w:tcW w:w="6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nil"/>
            </w:tcBorders>
          </w:tcPr>
          <w:p w14:paraId="2DDF205D" w14:textId="77777777" w:rsidR="006450CB" w:rsidRDefault="00000000">
            <w:pPr>
              <w:spacing w:line="260" w:lineRule="exact"/>
              <w:ind w:right="118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-</w:t>
            </w:r>
          </w:p>
        </w:tc>
        <w:tc>
          <w:tcPr>
            <w:tcW w:w="2179" w:type="dxa"/>
            <w:tcBorders>
              <w:top w:val="single" w:sz="9" w:space="0" w:color="000000"/>
              <w:left w:val="nil"/>
              <w:bottom w:val="single" w:sz="9" w:space="0" w:color="000000"/>
              <w:right w:val="single" w:sz="9" w:space="0" w:color="000000"/>
            </w:tcBorders>
          </w:tcPr>
          <w:p w14:paraId="63E963DA" w14:textId="77777777" w:rsidR="006450CB" w:rsidRDefault="00000000">
            <w:pPr>
              <w:spacing w:line="260" w:lineRule="exact"/>
              <w:ind w:left="1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KU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22"/>
                <w:szCs w:val="22"/>
              </w:rPr>
              <w:t>TAT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BA89AC2" w14:textId="77777777" w:rsidR="006450CB" w:rsidRDefault="006450CB"/>
        </w:tc>
        <w:tc>
          <w:tcPr>
            <w:tcW w:w="52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E45C1EB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ET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  <w:p w14:paraId="352D2C1D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r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0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</w:tc>
      </w:tr>
    </w:tbl>
    <w:p w14:paraId="6A021E55" w14:textId="77777777" w:rsidR="006450CB" w:rsidRDefault="006450CB">
      <w:pPr>
        <w:sectPr w:rsidR="006450CB">
          <w:pgSz w:w="12240" w:h="15840"/>
          <w:pgMar w:top="1380" w:right="1720" w:bottom="280" w:left="1720" w:header="720" w:footer="720" w:gutter="0"/>
          <w:cols w:space="720"/>
        </w:sectPr>
      </w:pPr>
    </w:p>
    <w:p w14:paraId="6E528CFA" w14:textId="77777777" w:rsidR="006450CB" w:rsidRDefault="006450CB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460"/>
        <w:gridCol w:w="82"/>
        <w:gridCol w:w="5140"/>
      </w:tblGrid>
      <w:tr w:rsidR="006450CB" w14:paraId="2F992932" w14:textId="77777777">
        <w:trPr>
          <w:trHeight w:hRule="exact" w:val="828"/>
        </w:trPr>
        <w:tc>
          <w:tcPr>
            <w:tcW w:w="28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6FF73473" w14:textId="77777777" w:rsidR="006450CB" w:rsidRDefault="006450CB"/>
        </w:tc>
        <w:tc>
          <w:tcPr>
            <w:tcW w:w="460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79A413B0" w14:textId="77777777" w:rsidR="006450CB" w:rsidRDefault="006450CB"/>
        </w:tc>
        <w:tc>
          <w:tcPr>
            <w:tcW w:w="522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6944724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IS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N/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KET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:</w:t>
            </w:r>
          </w:p>
          <w:p w14:paraId="217A01D4" w14:textId="77777777" w:rsidR="006450CB" w:rsidRDefault="00000000">
            <w:pPr>
              <w:spacing w:before="1"/>
              <w:ind w:left="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ifi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Mup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proofErr w:type="spellEnd"/>
          </w:p>
          <w:p w14:paraId="60A4DC02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nd</w:t>
            </w:r>
          </w:p>
        </w:tc>
      </w:tr>
      <w:tr w:rsidR="006450CB" w14:paraId="71382AD5" w14:textId="77777777">
        <w:trPr>
          <w:trHeight w:hRule="exact" w:val="1068"/>
        </w:trPr>
        <w:tc>
          <w:tcPr>
            <w:tcW w:w="28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CE2F4B" w14:textId="77777777" w:rsidR="006450CB" w:rsidRDefault="006450CB"/>
        </w:tc>
        <w:tc>
          <w:tcPr>
            <w:tcW w:w="460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DF918B3" w14:textId="77777777" w:rsidR="006450CB" w:rsidRDefault="006450CB"/>
        </w:tc>
        <w:tc>
          <w:tcPr>
            <w:tcW w:w="522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8357DAB" w14:textId="77777777" w:rsidR="006450CB" w:rsidRDefault="00000000">
            <w:pPr>
              <w:spacing w:line="24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 P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I</w:t>
            </w:r>
          </w:p>
          <w:p w14:paraId="1722DFAB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N/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:</w:t>
            </w:r>
          </w:p>
          <w:p w14:paraId="2FEB4EBB" w14:textId="77777777" w:rsidR="006450CB" w:rsidRDefault="00000000">
            <w:pPr>
              <w:spacing w:line="260" w:lineRule="exact"/>
              <w:ind w:left="71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0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je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  <w:proofErr w:type="spellEnd"/>
          </w:p>
        </w:tc>
      </w:tr>
      <w:tr w:rsidR="006450CB" w14:paraId="6C099207" w14:textId="77777777">
        <w:trPr>
          <w:trHeight w:hRule="exact" w:val="812"/>
        </w:trPr>
        <w:tc>
          <w:tcPr>
            <w:tcW w:w="2821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single" w:sz="9" w:space="0" w:color="000000"/>
            </w:tcBorders>
            <w:shd w:val="clear" w:color="auto" w:fill="D0CECE"/>
          </w:tcPr>
          <w:p w14:paraId="12D0117C" w14:textId="77777777" w:rsidR="006450CB" w:rsidRDefault="00000000">
            <w:pPr>
              <w:spacing w:line="240" w:lineRule="exact"/>
              <w:ind w:left="44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 xml:space="preserve">-  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3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i/>
                <w:w w:val="101"/>
                <w:position w:val="1"/>
                <w:sz w:val="23"/>
                <w:szCs w:val="23"/>
              </w:rPr>
              <w:t>F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5" w:space="0" w:color="D0CECE"/>
              <w:right w:val="single" w:sz="30" w:space="0" w:color="D0CECE"/>
            </w:tcBorders>
            <w:shd w:val="clear" w:color="auto" w:fill="D0CECE"/>
          </w:tcPr>
          <w:p w14:paraId="533B8F4C" w14:textId="77777777" w:rsidR="006450CB" w:rsidRDefault="006450CB"/>
        </w:tc>
        <w:tc>
          <w:tcPr>
            <w:tcW w:w="5222" w:type="dxa"/>
            <w:gridSpan w:val="2"/>
            <w:vMerge w:val="restart"/>
            <w:tcBorders>
              <w:top w:val="single" w:sz="9" w:space="0" w:color="000000"/>
              <w:left w:val="single" w:sz="30" w:space="0" w:color="D0CECE"/>
              <w:right w:val="single" w:sz="9" w:space="0" w:color="000000"/>
            </w:tcBorders>
            <w:shd w:val="clear" w:color="auto" w:fill="D0CECE"/>
          </w:tcPr>
          <w:p w14:paraId="2EF53ADD" w14:textId="77777777" w:rsidR="006450CB" w:rsidRDefault="00000000">
            <w:pPr>
              <w:spacing w:line="240" w:lineRule="exact"/>
              <w:ind w:left="4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 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EG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IA</w:t>
            </w:r>
            <w:r>
              <w:rPr>
                <w:rFonts w:ascii="Calibri" w:eastAsia="Calibri" w:hAnsi="Calibri" w:cs="Calibri"/>
                <w:spacing w:val="-5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TE</w:t>
            </w:r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:</w:t>
            </w:r>
          </w:p>
          <w:p w14:paraId="10E00B7A" w14:textId="77777777" w:rsidR="006450CB" w:rsidRDefault="00000000">
            <w:pPr>
              <w:spacing w:line="260" w:lineRule="exact"/>
              <w:ind w:left="45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iri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  <w:p w14:paraId="7E24FCF7" w14:textId="77777777" w:rsidR="006450CB" w:rsidRDefault="00000000">
            <w:pPr>
              <w:spacing w:before="1" w:line="260" w:lineRule="exact"/>
              <w:ind w:left="45" w:right="592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</w:p>
        </w:tc>
      </w:tr>
      <w:tr w:rsidR="006450CB" w14:paraId="3596423F" w14:textId="77777777">
        <w:trPr>
          <w:trHeight w:hRule="exact" w:val="272"/>
        </w:trPr>
        <w:tc>
          <w:tcPr>
            <w:tcW w:w="2821" w:type="dxa"/>
            <w:tcBorders>
              <w:top w:val="single" w:sz="5" w:space="0" w:color="D0CECE"/>
              <w:left w:val="single" w:sz="9" w:space="0" w:color="000000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463411F3" w14:textId="77777777" w:rsidR="006450CB" w:rsidRDefault="006450CB"/>
        </w:tc>
        <w:tc>
          <w:tcPr>
            <w:tcW w:w="460" w:type="dxa"/>
            <w:tcBorders>
              <w:top w:val="single" w:sz="5" w:space="0" w:color="D0CECE"/>
              <w:left w:val="single" w:sz="9" w:space="0" w:color="000000"/>
              <w:bottom w:val="single" w:sz="2" w:space="0" w:color="D0CECE"/>
              <w:right w:val="single" w:sz="30" w:space="0" w:color="D0CECE"/>
            </w:tcBorders>
            <w:shd w:val="clear" w:color="auto" w:fill="D0CECE"/>
          </w:tcPr>
          <w:p w14:paraId="56A17769" w14:textId="77777777" w:rsidR="006450CB" w:rsidRDefault="006450CB"/>
        </w:tc>
        <w:tc>
          <w:tcPr>
            <w:tcW w:w="5222" w:type="dxa"/>
            <w:gridSpan w:val="2"/>
            <w:vMerge/>
            <w:tcBorders>
              <w:left w:val="single" w:sz="30" w:space="0" w:color="D0CECE"/>
              <w:bottom w:val="single" w:sz="2" w:space="0" w:color="D0CECE"/>
              <w:right w:val="single" w:sz="9" w:space="0" w:color="000000"/>
            </w:tcBorders>
            <w:shd w:val="clear" w:color="auto" w:fill="D0CECE"/>
          </w:tcPr>
          <w:p w14:paraId="0B6ED2B6" w14:textId="77777777" w:rsidR="006450CB" w:rsidRDefault="006450CB"/>
        </w:tc>
      </w:tr>
      <w:tr w:rsidR="006450CB" w14:paraId="5CE4814C" w14:textId="77777777">
        <w:trPr>
          <w:trHeight w:hRule="exact" w:val="252"/>
        </w:trPr>
        <w:tc>
          <w:tcPr>
            <w:tcW w:w="2821" w:type="dxa"/>
            <w:tcBorders>
              <w:top w:val="single" w:sz="2" w:space="0" w:color="D0CECE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0783238" w14:textId="77777777" w:rsidR="006450CB" w:rsidRDefault="006450CB"/>
        </w:tc>
        <w:tc>
          <w:tcPr>
            <w:tcW w:w="460" w:type="dxa"/>
            <w:tcBorders>
              <w:top w:val="single" w:sz="2" w:space="0" w:color="D0CECE"/>
              <w:left w:val="single" w:sz="9" w:space="0" w:color="000000"/>
              <w:bottom w:val="single" w:sz="9" w:space="0" w:color="000000"/>
              <w:right w:val="single" w:sz="30" w:space="0" w:color="D0CECE"/>
            </w:tcBorders>
            <w:shd w:val="clear" w:color="auto" w:fill="D0CECE"/>
          </w:tcPr>
          <w:p w14:paraId="7E2B652F" w14:textId="77777777" w:rsidR="006450CB" w:rsidRDefault="006450CB"/>
        </w:tc>
        <w:tc>
          <w:tcPr>
            <w:tcW w:w="5222" w:type="dxa"/>
            <w:gridSpan w:val="2"/>
            <w:tcBorders>
              <w:top w:val="single" w:sz="2" w:space="0" w:color="D0CECE"/>
              <w:left w:val="single" w:sz="30" w:space="0" w:color="D0CECE"/>
              <w:bottom w:val="single" w:sz="9" w:space="0" w:color="000000"/>
              <w:right w:val="single" w:sz="9" w:space="0" w:color="000000"/>
            </w:tcBorders>
            <w:shd w:val="clear" w:color="auto" w:fill="D0CECE"/>
          </w:tcPr>
          <w:p w14:paraId="61D5A9EB" w14:textId="77777777" w:rsidR="006450CB" w:rsidRDefault="006450CB"/>
        </w:tc>
      </w:tr>
      <w:tr w:rsidR="006450CB" w14:paraId="76E0D5FA" w14:textId="77777777">
        <w:trPr>
          <w:trHeight w:hRule="exact" w:val="1753"/>
        </w:trPr>
        <w:tc>
          <w:tcPr>
            <w:tcW w:w="282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45413426" w14:textId="77777777" w:rsidR="006450CB" w:rsidRDefault="006450CB">
            <w:pPr>
              <w:spacing w:before="8" w:line="180" w:lineRule="exact"/>
              <w:rPr>
                <w:sz w:val="18"/>
                <w:szCs w:val="18"/>
              </w:rPr>
            </w:pPr>
          </w:p>
          <w:p w14:paraId="717A7316" w14:textId="77777777" w:rsidR="006450CB" w:rsidRDefault="006450CB">
            <w:pPr>
              <w:spacing w:line="200" w:lineRule="exact"/>
            </w:pPr>
          </w:p>
          <w:p w14:paraId="019E18AB" w14:textId="77777777" w:rsidR="006450CB" w:rsidRDefault="006450CB">
            <w:pPr>
              <w:spacing w:line="200" w:lineRule="exact"/>
            </w:pPr>
          </w:p>
          <w:p w14:paraId="29250D66" w14:textId="77777777" w:rsidR="006450CB" w:rsidRDefault="006450CB">
            <w:pPr>
              <w:spacing w:line="200" w:lineRule="exact"/>
            </w:pPr>
          </w:p>
          <w:p w14:paraId="0D7FBB28" w14:textId="77777777" w:rsidR="006450CB" w:rsidRDefault="006450CB">
            <w:pPr>
              <w:spacing w:line="200" w:lineRule="exact"/>
            </w:pPr>
          </w:p>
          <w:p w14:paraId="783B95E1" w14:textId="77777777" w:rsidR="006450CB" w:rsidRDefault="006450CB">
            <w:pPr>
              <w:spacing w:line="200" w:lineRule="exact"/>
            </w:pPr>
          </w:p>
          <w:p w14:paraId="20F1BE9B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UA</w:t>
            </w:r>
            <w:r>
              <w:rPr>
                <w:rFonts w:ascii="Calibri" w:eastAsia="Calibri" w:hAnsi="Calibri" w:cs="Calibri"/>
                <w:b/>
                <w:spacing w:val="-6"/>
                <w:w w:val="10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I</w:t>
            </w:r>
          </w:p>
        </w:tc>
        <w:tc>
          <w:tcPr>
            <w:tcW w:w="46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752A04B7" w14:textId="77777777" w:rsidR="006450CB" w:rsidRDefault="006450CB"/>
        </w:tc>
        <w:tc>
          <w:tcPr>
            <w:tcW w:w="5222" w:type="dxa"/>
            <w:gridSpan w:val="2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</w:tcPr>
          <w:p w14:paraId="6803DA76" w14:textId="77777777" w:rsidR="006450CB" w:rsidRDefault="00000000">
            <w:pPr>
              <w:spacing w:before="2" w:line="207" w:lineRule="auto"/>
              <w:ind w:left="71" w:right="94"/>
              <w:jc w:val="both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kon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s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h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el</w:t>
            </w:r>
            <w:proofErr w:type="spellEnd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g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eh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5"/>
                <w:w w:val="101"/>
                <w:sz w:val="23"/>
                <w:szCs w:val="23"/>
              </w:rPr>
              <w:t>g</w:t>
            </w:r>
            <w:proofErr w:type="spellEnd"/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.</w:t>
            </w:r>
          </w:p>
        </w:tc>
      </w:tr>
      <w:tr w:rsidR="006450CB" w14:paraId="1693BF14" w14:textId="77777777">
        <w:trPr>
          <w:trHeight w:hRule="exact" w:val="906"/>
        </w:trPr>
        <w:tc>
          <w:tcPr>
            <w:tcW w:w="2821" w:type="dxa"/>
            <w:tcBorders>
              <w:top w:val="single" w:sz="4" w:space="0" w:color="000000"/>
              <w:left w:val="single" w:sz="9" w:space="0" w:color="000000"/>
              <w:bottom w:val="single" w:sz="9" w:space="0" w:color="D0CECE"/>
              <w:right w:val="single" w:sz="9" w:space="0" w:color="000000"/>
            </w:tcBorders>
            <w:shd w:val="clear" w:color="auto" w:fill="D0CECE"/>
          </w:tcPr>
          <w:p w14:paraId="2A7DD45A" w14:textId="77777777" w:rsidR="006450CB" w:rsidRDefault="006450CB">
            <w:pPr>
              <w:spacing w:before="14" w:line="220" w:lineRule="exact"/>
              <w:rPr>
                <w:sz w:val="22"/>
                <w:szCs w:val="22"/>
              </w:rPr>
            </w:pPr>
          </w:p>
          <w:p w14:paraId="38485657" w14:textId="77777777" w:rsidR="006450CB" w:rsidRDefault="00000000">
            <w:pPr>
              <w:ind w:left="103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2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spacing w:val="-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b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3"/>
                <w:w w:val="10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w w:val="10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w w:val="10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b/>
                <w:spacing w:val="-3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T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9" w:space="0" w:color="000000"/>
              <w:bottom w:val="single" w:sz="9" w:space="0" w:color="D0CECE"/>
              <w:right w:val="single" w:sz="30" w:space="0" w:color="D0CECE"/>
            </w:tcBorders>
            <w:shd w:val="clear" w:color="auto" w:fill="D0CECE"/>
          </w:tcPr>
          <w:p w14:paraId="4A2512AF" w14:textId="77777777" w:rsidR="006450CB" w:rsidRDefault="006450CB"/>
        </w:tc>
        <w:tc>
          <w:tcPr>
            <w:tcW w:w="82" w:type="dxa"/>
            <w:tcBorders>
              <w:top w:val="nil"/>
              <w:left w:val="single" w:sz="30" w:space="0" w:color="D0CECE"/>
              <w:bottom w:val="single" w:sz="4" w:space="0" w:color="000000"/>
              <w:right w:val="single" w:sz="0" w:space="0" w:color="D0CECE"/>
            </w:tcBorders>
          </w:tcPr>
          <w:p w14:paraId="0B4A9D91" w14:textId="77777777" w:rsidR="006450CB" w:rsidRDefault="006450CB"/>
        </w:tc>
        <w:tc>
          <w:tcPr>
            <w:tcW w:w="5140" w:type="dxa"/>
            <w:tcBorders>
              <w:top w:val="single" w:sz="4" w:space="0" w:color="000000"/>
              <w:left w:val="single" w:sz="0" w:space="0" w:color="D0CECE"/>
              <w:bottom w:val="single" w:sz="9" w:space="0" w:color="D0CECE"/>
              <w:right w:val="single" w:sz="9" w:space="0" w:color="000000"/>
            </w:tcBorders>
            <w:shd w:val="clear" w:color="auto" w:fill="D0CECE"/>
          </w:tcPr>
          <w:p w14:paraId="488B7CEC" w14:textId="77777777" w:rsidR="006450CB" w:rsidRDefault="00000000">
            <w:pPr>
              <w:spacing w:line="240" w:lineRule="exact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3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6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so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4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es</w:t>
            </w:r>
            <w:proofErr w:type="spellEnd"/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5"/>
                <w:w w:val="101"/>
                <w:position w:val="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u</w:t>
            </w:r>
            <w:proofErr w:type="spellEnd"/>
          </w:p>
          <w:p w14:paraId="2A443AE2" w14:textId="77777777" w:rsidR="006450CB" w:rsidRDefault="00000000">
            <w:pPr>
              <w:spacing w:line="240" w:lineRule="exact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position w:val="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3"/>
                <w:position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n</w:t>
            </w:r>
            <w:proofErr w:type="spellEnd"/>
          </w:p>
        </w:tc>
      </w:tr>
    </w:tbl>
    <w:p w14:paraId="3D1626FA" w14:textId="77777777" w:rsidR="006450CB" w:rsidRDefault="006450CB">
      <w:pPr>
        <w:sectPr w:rsidR="006450CB">
          <w:pgSz w:w="12240" w:h="15840"/>
          <w:pgMar w:top="1240" w:right="1720" w:bottom="280" w:left="1720" w:header="720" w:footer="720" w:gutter="0"/>
          <w:cols w:space="720"/>
        </w:sectPr>
      </w:pPr>
    </w:p>
    <w:p w14:paraId="15E20DF4" w14:textId="77777777" w:rsidR="006450CB" w:rsidRDefault="006450CB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448"/>
        <w:gridCol w:w="5212"/>
      </w:tblGrid>
      <w:tr w:rsidR="006450CB" w14:paraId="5447872E" w14:textId="77777777">
        <w:trPr>
          <w:trHeight w:hRule="exact" w:val="2748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07E9" w14:textId="77777777" w:rsidR="006450CB" w:rsidRDefault="006450C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26F3" w14:textId="77777777" w:rsidR="006450CB" w:rsidRDefault="006450CB"/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5CFFAF" w14:textId="77777777" w:rsidR="006450CB" w:rsidRDefault="00000000">
            <w:pPr>
              <w:tabs>
                <w:tab w:val="left" w:pos="420"/>
              </w:tabs>
              <w:spacing w:before="66" w:line="240" w:lineRule="exact"/>
              <w:ind w:left="437" w:right="548" w:hanging="33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•</w:t>
            </w:r>
            <w:r>
              <w:rPr>
                <w:rFonts w:ascii="Verdana" w:eastAsia="Verdana" w:hAnsi="Verdana" w:cs="Verdana"/>
                <w:sz w:val="23"/>
                <w:szCs w:val="23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gg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: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I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 P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EN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@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</w:p>
          <w:p w14:paraId="33C9BA63" w14:textId="77777777" w:rsidR="006450CB" w:rsidRDefault="00000000">
            <w:pPr>
              <w:spacing w:line="240" w:lineRule="exact"/>
              <w:ind w:left="43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3"/>
                <w:szCs w:val="23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3"/>
                <w:szCs w:val="23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1"/>
                <w:position w:val="1"/>
                <w:sz w:val="23"/>
                <w:szCs w:val="23"/>
              </w:rPr>
              <w:t>ri</w:t>
            </w:r>
            <w:r>
              <w:rPr>
                <w:rFonts w:ascii="Calibri" w:eastAsia="Calibri" w:hAnsi="Calibri" w:cs="Calibri"/>
                <w:spacing w:val="2"/>
                <w:position w:val="1"/>
                <w:sz w:val="23"/>
                <w:szCs w:val="23"/>
              </w:rPr>
              <w:t>bu</w:t>
            </w:r>
            <w:proofErr w:type="spellEnd"/>
            <w:r>
              <w:rPr>
                <w:rFonts w:ascii="Calibri" w:eastAsia="Calibri" w:hAnsi="Calibri" w:cs="Calibri"/>
                <w:w w:val="101"/>
                <w:position w:val="1"/>
                <w:sz w:val="23"/>
                <w:szCs w:val="23"/>
              </w:rPr>
              <w:t>.</w:t>
            </w:r>
          </w:p>
          <w:p w14:paraId="5D002B53" w14:textId="77777777" w:rsidR="006450CB" w:rsidRDefault="006450CB">
            <w:pPr>
              <w:spacing w:before="9" w:line="180" w:lineRule="exact"/>
              <w:rPr>
                <w:sz w:val="19"/>
                <w:szCs w:val="19"/>
              </w:rPr>
            </w:pPr>
          </w:p>
          <w:p w14:paraId="6A8AF44E" w14:textId="77777777" w:rsidR="006450CB" w:rsidRDefault="00000000">
            <w:pPr>
              <w:tabs>
                <w:tab w:val="left" w:pos="420"/>
              </w:tabs>
              <w:spacing w:line="210" w:lineRule="auto"/>
              <w:ind w:left="437" w:right="694" w:hanging="33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•</w:t>
            </w:r>
            <w:r>
              <w:rPr>
                <w:rFonts w:ascii="Verdana" w:eastAsia="Verdana" w:hAnsi="Verdana" w:cs="Verdana"/>
                <w:sz w:val="23"/>
                <w:szCs w:val="23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:</w:t>
            </w:r>
            <w:r>
              <w:rPr>
                <w:rFonts w:ascii="Calibri" w:eastAsia="Calibri" w:hAnsi="Calibri" w:cs="Calibri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8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 xml:space="preserve"> J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P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T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RM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4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EL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 xml:space="preserve">,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-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1"/>
                <w:sz w:val="23"/>
                <w:szCs w:val="23"/>
              </w:rPr>
              <w:t>G</w:t>
            </w:r>
          </w:p>
          <w:p w14:paraId="6FCB366A" w14:textId="77777777" w:rsidR="006450CB" w:rsidRDefault="006450CB">
            <w:pPr>
              <w:spacing w:before="13" w:line="200" w:lineRule="exact"/>
            </w:pPr>
          </w:p>
          <w:p w14:paraId="61F377CB" w14:textId="77777777" w:rsidR="006450CB" w:rsidRDefault="00000000">
            <w:pPr>
              <w:tabs>
                <w:tab w:val="left" w:pos="420"/>
              </w:tabs>
              <w:spacing w:line="220" w:lineRule="exact"/>
              <w:ind w:left="437" w:right="192" w:hanging="337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Verdana" w:eastAsia="Verdana" w:hAnsi="Verdana" w:cs="Verdana"/>
                <w:sz w:val="23"/>
                <w:szCs w:val="23"/>
              </w:rPr>
              <w:t>•</w:t>
            </w:r>
            <w:r>
              <w:rPr>
                <w:rFonts w:ascii="Verdana" w:eastAsia="Verdana" w:hAnsi="Verdana" w:cs="Verdana"/>
                <w:sz w:val="23"/>
                <w:szCs w:val="23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er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>:</w:t>
            </w:r>
            <w:r>
              <w:rPr>
                <w:rFonts w:ascii="Calibri" w:eastAsia="Calibri" w:hAnsi="Calibri" w:cs="Calibri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01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w w:val="101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N 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MA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T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 xml:space="preserve"> TE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3"/>
                <w:szCs w:val="23"/>
              </w:rPr>
              <w:t>DA</w:t>
            </w:r>
            <w:r>
              <w:rPr>
                <w:rFonts w:ascii="Calibri" w:eastAsia="Calibri" w:hAnsi="Calibri" w:cs="Calibri"/>
                <w:spacing w:val="-6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z w:val="23"/>
                <w:szCs w:val="23"/>
              </w:rPr>
              <w:t>A</w:t>
            </w:r>
          </w:p>
        </w:tc>
      </w:tr>
      <w:tr w:rsidR="006450CB" w14:paraId="687AABA1" w14:textId="77777777">
        <w:trPr>
          <w:trHeight w:hRule="exact" w:val="12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19C0C8" w14:textId="77777777" w:rsidR="006450CB" w:rsidRDefault="006450CB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05A707" w14:textId="77777777" w:rsidR="006450CB" w:rsidRDefault="006450CB"/>
        </w:tc>
        <w:tc>
          <w:tcPr>
            <w:tcW w:w="52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3" w:space="0" w:color="000000"/>
            </w:tcBorders>
          </w:tcPr>
          <w:p w14:paraId="7DE5805F" w14:textId="77777777" w:rsidR="006450CB" w:rsidRDefault="006450CB"/>
        </w:tc>
      </w:tr>
    </w:tbl>
    <w:p w14:paraId="451727B7" w14:textId="77777777" w:rsidR="00C93AA5" w:rsidRDefault="00C93AA5"/>
    <w:sectPr w:rsidR="00C93AA5"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E2BF0"/>
    <w:multiLevelType w:val="multilevel"/>
    <w:tmpl w:val="8DBE3D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71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CB"/>
    <w:rsid w:val="006450CB"/>
    <w:rsid w:val="00BC290D"/>
    <w:rsid w:val="00C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2"/>
    <o:shapelayout v:ext="edit">
      <o:idmap v:ext="edit" data="1"/>
    </o:shapelayout>
  </w:shapeDefaults>
  <w:decimalSymbol w:val=","/>
  <w:listSeparator w:val=";"/>
  <w14:docId w14:val="3442D2D5"/>
  <w15:docId w15:val="{0B3BF36E-C859-4085-915B-5AC040A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Manafe</dc:creator>
  <cp:lastModifiedBy>adri manafe</cp:lastModifiedBy>
  <cp:revision>2</cp:revision>
  <dcterms:created xsi:type="dcterms:W3CDTF">2023-01-28T16:28:00Z</dcterms:created>
  <dcterms:modified xsi:type="dcterms:W3CDTF">2023-01-28T16:28:00Z</dcterms:modified>
</cp:coreProperties>
</file>